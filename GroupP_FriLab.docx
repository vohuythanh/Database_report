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2E9F" w:rsidRDefault="008D2E9F" w:rsidP="00B07976">
      <w:pPr>
        <w:spacing w:before="0" w:after="0"/>
        <w:rPr>
          <w:noProof/>
          <w:sz w:val="56"/>
        </w:rPr>
      </w:pPr>
    </w:p>
    <w:p w:rsidR="00F47E2D" w:rsidRDefault="005B01FF" w:rsidP="00B07976">
      <w:pPr>
        <w:spacing w:before="0" w:after="0"/>
        <w:jc w:val="center"/>
        <w:rPr>
          <w:b/>
          <w:noProof/>
          <w:color w:val="37A76F" w:themeColor="accent3"/>
          <w:sz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noProof/>
          <w:color w:val="37A76F" w:themeColor="accent3"/>
          <w:sz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PROJECT </w:t>
      </w:r>
      <w:r w:rsidR="00644BCA" w:rsidRPr="00644BCA">
        <w:rPr>
          <w:b/>
          <w:noProof/>
          <w:color w:val="37A76F" w:themeColor="accent3"/>
          <w:sz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REPORT</w:t>
      </w:r>
      <w:r w:rsidR="00694439">
        <w:rPr>
          <w:b/>
          <w:noProof/>
          <w:color w:val="37A76F" w:themeColor="accent3"/>
          <w:sz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644BCA" w:rsidRPr="00644BCA">
        <w:rPr>
          <w:b/>
          <w:noProof/>
          <w:color w:val="37A76F" w:themeColor="accent3"/>
          <w:sz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DATABASE</w:t>
      </w:r>
    </w:p>
    <w:p w:rsidR="009736F7" w:rsidRPr="009736F7" w:rsidRDefault="009736F7" w:rsidP="00B07976">
      <w:pPr>
        <w:spacing w:before="0" w:after="0"/>
        <w:jc w:val="center"/>
        <w:rPr>
          <w:i/>
          <w:noProof/>
          <w:sz w:val="44"/>
        </w:rPr>
      </w:pPr>
      <w:r w:rsidRPr="009736F7">
        <w:rPr>
          <w:rFonts w:asciiTheme="majorHAnsi" w:hAnsiTheme="majorHAnsi" w:cstheme="majorHAnsi"/>
          <w:noProof/>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Group P </w:t>
      </w:r>
      <w:r>
        <w:rPr>
          <w:i/>
          <w:noProof/>
          <w:sz w:val="44"/>
        </w:rPr>
        <w:t>(</w:t>
      </w:r>
      <w:r w:rsidR="00E7237E">
        <w:rPr>
          <w:i/>
          <w:noProof/>
          <w:sz w:val="44"/>
        </w:rPr>
        <w:t>10</w:t>
      </w:r>
      <w:r w:rsidRPr="00644BCA">
        <w:rPr>
          <w:i/>
          <w:noProof/>
          <w:sz w:val="44"/>
        </w:rPr>
        <w:t>-</w:t>
      </w:r>
      <w:r w:rsidR="00E7237E">
        <w:rPr>
          <w:i/>
          <w:noProof/>
          <w:sz w:val="44"/>
        </w:rPr>
        <w:t>5</w:t>
      </w:r>
      <w:r w:rsidRPr="00644BCA">
        <w:rPr>
          <w:i/>
          <w:noProof/>
          <w:sz w:val="44"/>
        </w:rPr>
        <w:t>-2019</w:t>
      </w:r>
      <w:r>
        <w:rPr>
          <w:i/>
          <w:noProof/>
          <w:sz w:val="44"/>
        </w:rPr>
        <w:t>)</w:t>
      </w:r>
    </w:p>
    <w:p w:rsidR="00644BCA" w:rsidRPr="009736F7" w:rsidRDefault="00644BCA" w:rsidP="00B07976">
      <w:pPr>
        <w:spacing w:after="0"/>
        <w:rPr>
          <w:rFonts w:asciiTheme="majorHAnsi" w:eastAsiaTheme="minorEastAsia" w:hAnsiTheme="majorHAnsi" w:cstheme="majorHAnsi"/>
          <w:noProof/>
          <w:color w:val="auto"/>
          <w:kern w:val="0"/>
          <w:sz w:val="32"/>
        </w:rPr>
      </w:pPr>
      <w:r w:rsidRPr="009736F7">
        <w:rPr>
          <w:rFonts w:asciiTheme="majorHAnsi" w:hAnsiTheme="majorHAnsi" w:cstheme="majorHAnsi"/>
          <w:noProof/>
          <w:color w:val="auto"/>
          <w:sz w:val="32"/>
        </w:rPr>
        <w:t>- Member list:</w:t>
      </w:r>
    </w:p>
    <w:p w:rsidR="00644BCA" w:rsidRPr="009736F7" w:rsidRDefault="00644BCA" w:rsidP="00B07976">
      <w:pPr>
        <w:spacing w:after="0"/>
        <w:rPr>
          <w:rFonts w:asciiTheme="majorHAnsi" w:hAnsiTheme="majorHAnsi" w:cstheme="majorHAnsi"/>
          <w:noProof/>
          <w:color w:val="auto"/>
          <w:sz w:val="32"/>
        </w:rPr>
      </w:pPr>
      <w:r w:rsidRPr="009736F7">
        <w:rPr>
          <w:rFonts w:asciiTheme="majorHAnsi" w:hAnsiTheme="majorHAnsi" w:cstheme="majorHAnsi"/>
          <w:noProof/>
          <w:color w:val="auto"/>
          <w:sz w:val="32"/>
        </w:rPr>
        <w:t>Hà Th</w:t>
      </w:r>
      <w:r w:rsidRPr="009736F7">
        <w:rPr>
          <w:rFonts w:ascii="Calibri" w:hAnsi="Calibri" w:cs="Calibri"/>
          <w:noProof/>
          <w:color w:val="auto"/>
          <w:sz w:val="32"/>
        </w:rPr>
        <w:t>ị</w:t>
      </w:r>
      <w:r w:rsidRPr="009736F7">
        <w:rPr>
          <w:rFonts w:asciiTheme="majorHAnsi" w:hAnsiTheme="majorHAnsi" w:cstheme="majorHAnsi"/>
          <w:noProof/>
          <w:color w:val="auto"/>
          <w:sz w:val="32"/>
        </w:rPr>
        <w:t xml:space="preserve"> Thanh Lan ITITIU15009</w:t>
      </w:r>
    </w:p>
    <w:p w:rsidR="00644BCA" w:rsidRPr="009736F7" w:rsidRDefault="00644BCA" w:rsidP="00B07976">
      <w:pPr>
        <w:spacing w:after="0"/>
        <w:rPr>
          <w:rFonts w:asciiTheme="majorHAnsi" w:hAnsiTheme="majorHAnsi" w:cstheme="majorHAnsi"/>
          <w:noProof/>
          <w:color w:val="auto"/>
          <w:sz w:val="32"/>
        </w:rPr>
      </w:pPr>
      <w:r w:rsidRPr="009736F7">
        <w:rPr>
          <w:rFonts w:asciiTheme="majorHAnsi" w:hAnsiTheme="majorHAnsi" w:cstheme="majorHAnsi"/>
          <w:noProof/>
          <w:color w:val="auto"/>
          <w:sz w:val="32"/>
        </w:rPr>
        <w:t>Nguy</w:t>
      </w:r>
      <w:r w:rsidRPr="009736F7">
        <w:rPr>
          <w:rFonts w:ascii="Calibri" w:hAnsi="Calibri" w:cs="Calibri"/>
          <w:noProof/>
          <w:color w:val="auto"/>
          <w:sz w:val="32"/>
        </w:rPr>
        <w:t>ễ</w:t>
      </w:r>
      <w:r w:rsidRPr="009736F7">
        <w:rPr>
          <w:rFonts w:asciiTheme="majorHAnsi" w:hAnsiTheme="majorHAnsi" w:cstheme="majorHAnsi"/>
          <w:noProof/>
          <w:color w:val="auto"/>
          <w:sz w:val="32"/>
        </w:rPr>
        <w:t>n Đ</w:t>
      </w:r>
      <w:r w:rsidRPr="009736F7">
        <w:rPr>
          <w:rFonts w:ascii="Calibri" w:hAnsi="Calibri" w:cs="Calibri"/>
          <w:noProof/>
          <w:color w:val="auto"/>
          <w:sz w:val="32"/>
        </w:rPr>
        <w:t>ứ</w:t>
      </w:r>
      <w:r w:rsidRPr="009736F7">
        <w:rPr>
          <w:rFonts w:asciiTheme="majorHAnsi" w:hAnsiTheme="majorHAnsi" w:cstheme="majorHAnsi"/>
          <w:noProof/>
          <w:color w:val="auto"/>
          <w:sz w:val="32"/>
        </w:rPr>
        <w:t>c Phi H</w:t>
      </w:r>
      <w:r w:rsidRPr="009736F7">
        <w:rPr>
          <w:rFonts w:ascii="Calibri" w:hAnsi="Calibri" w:cs="Calibri"/>
          <w:noProof/>
          <w:color w:val="auto"/>
          <w:sz w:val="32"/>
        </w:rPr>
        <w:t>ồ</w:t>
      </w:r>
      <w:r w:rsidRPr="009736F7">
        <w:rPr>
          <w:rFonts w:asciiTheme="majorHAnsi" w:hAnsiTheme="majorHAnsi" w:cstheme="majorHAnsi"/>
          <w:noProof/>
          <w:color w:val="auto"/>
          <w:sz w:val="32"/>
        </w:rPr>
        <w:t>ng ITITIU17022</w:t>
      </w:r>
    </w:p>
    <w:p w:rsidR="00F47E2D" w:rsidRDefault="00644BCA" w:rsidP="00B07976">
      <w:pPr>
        <w:spacing w:after="0"/>
        <w:rPr>
          <w:noProof/>
          <w:color w:val="auto"/>
        </w:rPr>
      </w:pPr>
      <w:r w:rsidRPr="009736F7">
        <w:rPr>
          <w:rFonts w:asciiTheme="majorHAnsi" w:hAnsiTheme="majorHAnsi" w:cstheme="majorHAnsi"/>
          <w:noProof/>
          <w:color w:val="auto"/>
          <w:sz w:val="32"/>
        </w:rPr>
        <w:t>Võ Huy Thành ITITIU17026</w:t>
      </w:r>
    </w:p>
    <w:p w:rsidR="00620799" w:rsidRPr="00620799" w:rsidRDefault="00620799" w:rsidP="00B07976">
      <w:pPr>
        <w:spacing w:after="0" w:line="276" w:lineRule="auto"/>
        <w:rPr>
          <w:rFonts w:cs="Segoe UI"/>
          <w:b/>
          <w:color w:val="37A76F" w:themeColor="accent3"/>
          <w:sz w:val="56"/>
        </w:rPr>
      </w:pPr>
      <w:r w:rsidRPr="00620799">
        <w:rPr>
          <w:rFonts w:cs="Segoe UI"/>
          <w:b/>
          <w:color w:val="37A76F" w:themeColor="accent3"/>
          <w:sz w:val="56"/>
        </w:rPr>
        <w:t>Table of contents</w:t>
      </w:r>
    </w:p>
    <w:p w:rsidR="00E7237E" w:rsidRDefault="00E7237E" w:rsidP="00B07976">
      <w:pPr>
        <w:pStyle w:val="ListParagraph"/>
        <w:numPr>
          <w:ilvl w:val="0"/>
          <w:numId w:val="3"/>
        </w:numPr>
        <w:spacing w:after="0"/>
        <w:rPr>
          <w:b/>
          <w:noProof/>
          <w:color w:val="auto"/>
          <w:sz w:val="28"/>
        </w:rPr>
      </w:pPr>
      <w:r>
        <w:rPr>
          <w:b/>
          <w:noProof/>
          <w:color w:val="auto"/>
          <w:sz w:val="28"/>
        </w:rPr>
        <w:t>Contribution</w:t>
      </w:r>
    </w:p>
    <w:p w:rsidR="00E7237E" w:rsidRPr="007C063E" w:rsidRDefault="00E7237E" w:rsidP="00B07976">
      <w:pPr>
        <w:pStyle w:val="ListParagraph"/>
        <w:numPr>
          <w:ilvl w:val="0"/>
          <w:numId w:val="3"/>
        </w:numPr>
        <w:spacing w:after="0"/>
        <w:rPr>
          <w:b/>
          <w:noProof/>
          <w:color w:val="auto"/>
          <w:sz w:val="28"/>
        </w:rPr>
      </w:pPr>
      <w:r>
        <w:rPr>
          <w:b/>
          <w:noProof/>
          <w:color w:val="auto"/>
          <w:sz w:val="28"/>
        </w:rPr>
        <w:t>Introduction</w:t>
      </w:r>
    </w:p>
    <w:p w:rsidR="00E7237E" w:rsidRPr="00E7237E" w:rsidRDefault="00E7237E" w:rsidP="00B07976">
      <w:pPr>
        <w:pStyle w:val="ListParagraph"/>
        <w:numPr>
          <w:ilvl w:val="0"/>
          <w:numId w:val="3"/>
        </w:numPr>
        <w:spacing w:after="0"/>
        <w:rPr>
          <w:b/>
          <w:noProof/>
          <w:color w:val="auto"/>
          <w:sz w:val="28"/>
        </w:rPr>
      </w:pPr>
      <w:r w:rsidRPr="00E7237E">
        <w:rPr>
          <w:b/>
          <w:noProof/>
          <w:color w:val="auto"/>
          <w:sz w:val="28"/>
        </w:rPr>
        <w:t>Schedule and Milestones</w:t>
      </w:r>
    </w:p>
    <w:p w:rsidR="00E7237E" w:rsidRPr="007C063E" w:rsidRDefault="00E7237E" w:rsidP="00B07976">
      <w:pPr>
        <w:pStyle w:val="ListParagraph"/>
        <w:numPr>
          <w:ilvl w:val="0"/>
          <w:numId w:val="3"/>
        </w:numPr>
        <w:spacing w:after="0"/>
        <w:rPr>
          <w:b/>
          <w:noProof/>
          <w:color w:val="auto"/>
          <w:sz w:val="28"/>
        </w:rPr>
      </w:pPr>
      <w:r w:rsidRPr="007C063E">
        <w:rPr>
          <w:b/>
          <w:noProof/>
          <w:color w:val="auto"/>
          <w:sz w:val="28"/>
        </w:rPr>
        <w:t>ERD (Entity Relationship Diagram)</w:t>
      </w:r>
    </w:p>
    <w:p w:rsidR="00E7237E" w:rsidRDefault="00E7237E" w:rsidP="00B07976">
      <w:pPr>
        <w:pStyle w:val="ListParagraph"/>
        <w:numPr>
          <w:ilvl w:val="0"/>
          <w:numId w:val="3"/>
        </w:numPr>
        <w:spacing w:after="0"/>
        <w:rPr>
          <w:b/>
          <w:noProof/>
          <w:color w:val="auto"/>
          <w:sz w:val="28"/>
        </w:rPr>
      </w:pPr>
      <w:r w:rsidRPr="007F430E">
        <w:rPr>
          <w:b/>
          <w:noProof/>
          <w:color w:val="auto"/>
          <w:sz w:val="28"/>
        </w:rPr>
        <w:t>Relational</w:t>
      </w:r>
      <w:r>
        <w:rPr>
          <w:b/>
          <w:noProof/>
          <w:color w:val="auto"/>
          <w:sz w:val="28"/>
        </w:rPr>
        <w:t xml:space="preserve"> Database</w:t>
      </w:r>
      <w:r w:rsidRPr="007F430E">
        <w:rPr>
          <w:b/>
          <w:noProof/>
          <w:color w:val="auto"/>
          <w:sz w:val="28"/>
        </w:rPr>
        <w:t xml:space="preserve"> Schema</w:t>
      </w:r>
    </w:p>
    <w:p w:rsidR="008D2E9F" w:rsidRDefault="008D2E9F" w:rsidP="00B07976">
      <w:pPr>
        <w:pStyle w:val="ListParagraph"/>
        <w:spacing w:after="0"/>
        <w:ind w:left="1440"/>
        <w:rPr>
          <w:b/>
          <w:noProof/>
          <w:color w:val="auto"/>
          <w:sz w:val="28"/>
        </w:rPr>
      </w:pPr>
      <w:r>
        <w:rPr>
          <w:b/>
          <w:noProof/>
          <w:color w:val="auto"/>
          <w:sz w:val="28"/>
        </w:rPr>
        <w:t>a.</w:t>
      </w:r>
      <w:r w:rsidRPr="008D2E9F">
        <w:rPr>
          <w:b/>
          <w:noProof/>
          <w:color w:val="auto"/>
          <w:sz w:val="28"/>
        </w:rPr>
        <w:t xml:space="preserve"> </w:t>
      </w:r>
      <w:r w:rsidR="00FF4BB3">
        <w:rPr>
          <w:b/>
          <w:noProof/>
          <w:color w:val="auto"/>
          <w:sz w:val="28"/>
        </w:rPr>
        <w:t>T</w:t>
      </w:r>
      <w:r w:rsidR="00FF4BB3" w:rsidRPr="00FF4BB3">
        <w:rPr>
          <w:b/>
          <w:noProof/>
          <w:color w:val="auto"/>
          <w:sz w:val="28"/>
        </w:rPr>
        <w:t>ables description</w:t>
      </w:r>
    </w:p>
    <w:p w:rsidR="008D2E9F" w:rsidRDefault="008D2E9F" w:rsidP="00B07976">
      <w:pPr>
        <w:spacing w:after="0"/>
        <w:rPr>
          <w:b/>
          <w:noProof/>
          <w:color w:val="auto"/>
          <w:sz w:val="28"/>
        </w:rPr>
      </w:pPr>
      <w:r>
        <w:rPr>
          <w:b/>
          <w:noProof/>
          <w:color w:val="auto"/>
          <w:sz w:val="28"/>
        </w:rPr>
        <w:t xml:space="preserve"> </w:t>
      </w:r>
      <w:r w:rsidR="00FF4BB3">
        <w:rPr>
          <w:b/>
          <w:noProof/>
          <w:color w:val="auto"/>
          <w:sz w:val="28"/>
        </w:rPr>
        <w:t xml:space="preserve">                </w:t>
      </w:r>
      <w:r>
        <w:rPr>
          <w:b/>
          <w:noProof/>
          <w:color w:val="auto"/>
          <w:sz w:val="28"/>
        </w:rPr>
        <w:t xml:space="preserve"> b.</w:t>
      </w:r>
      <w:r w:rsidRPr="008D2E9F">
        <w:rPr>
          <w:b/>
          <w:noProof/>
          <w:color w:val="auto"/>
          <w:sz w:val="28"/>
        </w:rPr>
        <w:t xml:space="preserve"> </w:t>
      </w:r>
      <w:r w:rsidRPr="007F430E">
        <w:rPr>
          <w:b/>
          <w:noProof/>
          <w:color w:val="auto"/>
          <w:sz w:val="28"/>
        </w:rPr>
        <w:t>Relational</w:t>
      </w:r>
      <w:r>
        <w:rPr>
          <w:b/>
          <w:noProof/>
          <w:color w:val="auto"/>
          <w:sz w:val="28"/>
        </w:rPr>
        <w:t xml:space="preserve"> Database</w:t>
      </w:r>
      <w:r w:rsidRPr="007F430E">
        <w:rPr>
          <w:b/>
          <w:noProof/>
          <w:color w:val="auto"/>
          <w:sz w:val="28"/>
        </w:rPr>
        <w:t xml:space="preserve"> Schema</w:t>
      </w:r>
    </w:p>
    <w:p w:rsidR="008D2E9F" w:rsidRDefault="00FF4BB3" w:rsidP="00B07976">
      <w:pPr>
        <w:spacing w:after="0"/>
        <w:rPr>
          <w:b/>
          <w:noProof/>
          <w:color w:val="auto"/>
          <w:sz w:val="28"/>
        </w:rPr>
      </w:pPr>
      <w:r>
        <w:rPr>
          <w:b/>
          <w:noProof/>
          <w:color w:val="auto"/>
          <w:sz w:val="28"/>
        </w:rPr>
        <w:t xml:space="preserve">                 </w:t>
      </w:r>
      <w:r w:rsidR="008D2E9F">
        <w:rPr>
          <w:b/>
          <w:noProof/>
          <w:color w:val="auto"/>
          <w:sz w:val="28"/>
        </w:rPr>
        <w:t xml:space="preserve"> c. D</w:t>
      </w:r>
      <w:r w:rsidR="008D2E9F" w:rsidRPr="008D2E9F">
        <w:rPr>
          <w:b/>
          <w:noProof/>
          <w:color w:val="auto"/>
          <w:sz w:val="28"/>
        </w:rPr>
        <w:t>atabase schema diagram</w:t>
      </w:r>
    </w:p>
    <w:p w:rsidR="00FF4BB3" w:rsidRDefault="00FF4BB3" w:rsidP="00B07976">
      <w:pPr>
        <w:pStyle w:val="ListParagraph"/>
        <w:numPr>
          <w:ilvl w:val="0"/>
          <w:numId w:val="3"/>
        </w:numPr>
        <w:spacing w:after="0"/>
        <w:rPr>
          <w:b/>
          <w:noProof/>
          <w:color w:val="auto"/>
          <w:sz w:val="28"/>
        </w:rPr>
      </w:pPr>
      <w:r w:rsidRPr="00FF4BB3">
        <w:rPr>
          <w:b/>
          <w:noProof/>
          <w:color w:val="auto"/>
          <w:sz w:val="28"/>
        </w:rPr>
        <w:t>Querying the database using JDBC</w:t>
      </w:r>
    </w:p>
    <w:p w:rsidR="00FF4BB3" w:rsidRDefault="00FF4BB3" w:rsidP="00B07976">
      <w:pPr>
        <w:pStyle w:val="ListParagraph"/>
        <w:numPr>
          <w:ilvl w:val="0"/>
          <w:numId w:val="3"/>
        </w:numPr>
        <w:spacing w:after="0"/>
        <w:rPr>
          <w:b/>
          <w:noProof/>
          <w:color w:val="auto"/>
          <w:sz w:val="28"/>
        </w:rPr>
      </w:pPr>
      <w:r>
        <w:rPr>
          <w:b/>
          <w:noProof/>
          <w:color w:val="auto"/>
          <w:sz w:val="28"/>
        </w:rPr>
        <w:t>Conclusion</w:t>
      </w:r>
    </w:p>
    <w:p w:rsidR="00FF4BB3" w:rsidRDefault="00FF4BB3" w:rsidP="00B07976">
      <w:pPr>
        <w:pStyle w:val="ListParagraph"/>
        <w:numPr>
          <w:ilvl w:val="0"/>
          <w:numId w:val="3"/>
        </w:numPr>
        <w:spacing w:after="0"/>
        <w:rPr>
          <w:b/>
          <w:noProof/>
          <w:color w:val="auto"/>
          <w:sz w:val="28"/>
        </w:rPr>
      </w:pPr>
      <w:r>
        <w:rPr>
          <w:b/>
          <w:noProof/>
          <w:color w:val="auto"/>
          <w:sz w:val="28"/>
        </w:rPr>
        <w:t>Reference and Github Link</w:t>
      </w:r>
    </w:p>
    <w:p w:rsidR="00374274" w:rsidRDefault="00374274" w:rsidP="00B07976">
      <w:pPr>
        <w:pStyle w:val="ListParagraph"/>
        <w:spacing w:after="0"/>
        <w:ind w:left="1440"/>
        <w:rPr>
          <w:b/>
          <w:noProof/>
          <w:color w:val="auto"/>
          <w:sz w:val="28"/>
        </w:rPr>
      </w:pPr>
    </w:p>
    <w:p w:rsidR="00B07976" w:rsidRDefault="00B07976" w:rsidP="00B07976">
      <w:pPr>
        <w:pStyle w:val="ListParagraph"/>
        <w:spacing w:after="0"/>
        <w:ind w:left="1440"/>
        <w:rPr>
          <w:b/>
          <w:noProof/>
          <w:color w:val="auto"/>
          <w:sz w:val="28"/>
        </w:rPr>
      </w:pPr>
    </w:p>
    <w:p w:rsidR="00B07976" w:rsidRPr="00FF4BB3" w:rsidRDefault="00B07976" w:rsidP="00B07976">
      <w:pPr>
        <w:pStyle w:val="ListParagraph"/>
        <w:spacing w:after="0"/>
        <w:ind w:left="1440"/>
        <w:rPr>
          <w:b/>
          <w:noProof/>
          <w:color w:val="auto"/>
          <w:sz w:val="28"/>
        </w:rPr>
      </w:pPr>
    </w:p>
    <w:p w:rsidR="00F47E2D" w:rsidRPr="00B07976" w:rsidRDefault="00374274" w:rsidP="00B07976">
      <w:pPr>
        <w:pStyle w:val="ListParagraph"/>
        <w:numPr>
          <w:ilvl w:val="0"/>
          <w:numId w:val="6"/>
        </w:numPr>
        <w:spacing w:after="0"/>
        <w:rPr>
          <w:b/>
          <w:noProof/>
          <w:color w:val="auto"/>
          <w:sz w:val="32"/>
        </w:rPr>
      </w:pPr>
      <w:r w:rsidRPr="00B07976">
        <w:rPr>
          <w:b/>
          <w:noProof/>
          <w:color w:val="auto"/>
          <w:sz w:val="32"/>
        </w:rPr>
        <w:lastRenderedPageBreak/>
        <w:t>Contribution</w:t>
      </w:r>
    </w:p>
    <w:tbl>
      <w:tblPr>
        <w:tblStyle w:val="TableGrid"/>
        <w:tblW w:w="10224" w:type="dxa"/>
        <w:tblInd w:w="-275" w:type="dxa"/>
        <w:tblLook w:val="04A0" w:firstRow="1" w:lastRow="0" w:firstColumn="1" w:lastColumn="0" w:noHBand="0" w:noVBand="1"/>
      </w:tblPr>
      <w:tblGrid>
        <w:gridCol w:w="2595"/>
        <w:gridCol w:w="3230"/>
        <w:gridCol w:w="4399"/>
      </w:tblGrid>
      <w:tr w:rsidR="00374274" w:rsidRPr="00B07976" w:rsidTr="00374274">
        <w:trPr>
          <w:trHeight w:val="399"/>
        </w:trPr>
        <w:tc>
          <w:tcPr>
            <w:tcW w:w="2595" w:type="dxa"/>
          </w:tcPr>
          <w:p w:rsidR="00374274" w:rsidRPr="00B07976" w:rsidRDefault="00374274" w:rsidP="00B07976">
            <w:pPr>
              <w:pStyle w:val="ListParagraph"/>
              <w:spacing w:before="240" w:after="0" w:line="240" w:lineRule="auto"/>
              <w:ind w:left="0"/>
              <w:jc w:val="center"/>
              <w:rPr>
                <w:rFonts w:cs="Segoe UI"/>
                <w:b/>
                <w:color w:val="auto"/>
                <w:sz w:val="32"/>
                <w:szCs w:val="36"/>
              </w:rPr>
            </w:pPr>
            <w:r w:rsidRPr="00B07976">
              <w:rPr>
                <w:rFonts w:cs="Segoe UI"/>
                <w:b/>
                <w:color w:val="auto"/>
                <w:sz w:val="32"/>
                <w:szCs w:val="36"/>
              </w:rPr>
              <w:t>Name</w:t>
            </w:r>
          </w:p>
        </w:tc>
        <w:tc>
          <w:tcPr>
            <w:tcW w:w="3230" w:type="dxa"/>
          </w:tcPr>
          <w:p w:rsidR="00374274" w:rsidRPr="00B07976" w:rsidRDefault="00374274" w:rsidP="00B07976">
            <w:pPr>
              <w:pStyle w:val="ListParagraph"/>
              <w:spacing w:after="0" w:line="240" w:lineRule="auto"/>
              <w:ind w:left="0"/>
              <w:jc w:val="center"/>
              <w:rPr>
                <w:rFonts w:cs="Segoe UI"/>
                <w:b/>
                <w:color w:val="auto"/>
                <w:sz w:val="32"/>
                <w:szCs w:val="36"/>
              </w:rPr>
            </w:pPr>
            <w:r w:rsidRPr="00B07976">
              <w:rPr>
                <w:rFonts w:cs="Segoe UI"/>
                <w:b/>
                <w:color w:val="auto"/>
                <w:sz w:val="32"/>
                <w:szCs w:val="36"/>
              </w:rPr>
              <w:t>Task/Deliverable</w:t>
            </w:r>
          </w:p>
        </w:tc>
        <w:tc>
          <w:tcPr>
            <w:tcW w:w="4399" w:type="dxa"/>
          </w:tcPr>
          <w:p w:rsidR="00374274" w:rsidRPr="00B07976" w:rsidRDefault="00374274" w:rsidP="00B07976">
            <w:pPr>
              <w:pStyle w:val="ListParagraph"/>
              <w:spacing w:before="240" w:after="0" w:line="240" w:lineRule="auto"/>
              <w:ind w:left="0"/>
              <w:jc w:val="center"/>
              <w:rPr>
                <w:rFonts w:cs="Segoe UI"/>
                <w:b/>
                <w:color w:val="auto"/>
                <w:sz w:val="32"/>
                <w:szCs w:val="36"/>
              </w:rPr>
            </w:pPr>
            <w:r w:rsidRPr="00B07976">
              <w:rPr>
                <w:rFonts w:cs="Segoe UI"/>
                <w:b/>
                <w:color w:val="auto"/>
                <w:sz w:val="32"/>
                <w:szCs w:val="36"/>
              </w:rPr>
              <w:t>Contact</w:t>
            </w:r>
          </w:p>
        </w:tc>
      </w:tr>
      <w:tr w:rsidR="00374274" w:rsidRPr="00B07976" w:rsidTr="00374274">
        <w:tc>
          <w:tcPr>
            <w:tcW w:w="2595" w:type="dxa"/>
            <w:vAlign w:val="center"/>
          </w:tcPr>
          <w:p w:rsidR="00374274" w:rsidRPr="00B07976" w:rsidRDefault="00374274" w:rsidP="00B07976">
            <w:pPr>
              <w:pStyle w:val="ListParagraph"/>
              <w:spacing w:before="240" w:after="0" w:line="240" w:lineRule="auto"/>
              <w:ind w:left="0"/>
              <w:jc w:val="center"/>
              <w:rPr>
                <w:rFonts w:cs="Segoe UI"/>
                <w:b/>
                <w:color w:val="auto"/>
                <w:sz w:val="32"/>
                <w:szCs w:val="36"/>
              </w:rPr>
            </w:pPr>
            <w:proofErr w:type="spellStart"/>
            <w:r w:rsidRPr="00B07976">
              <w:rPr>
                <w:rFonts w:cs="Segoe UI"/>
                <w:color w:val="auto"/>
                <w:sz w:val="32"/>
              </w:rPr>
              <w:t>Võ</w:t>
            </w:r>
            <w:proofErr w:type="spellEnd"/>
            <w:r w:rsidRPr="00B07976">
              <w:rPr>
                <w:rFonts w:cs="Segoe UI"/>
                <w:color w:val="auto"/>
                <w:sz w:val="32"/>
              </w:rPr>
              <w:t xml:space="preserve"> </w:t>
            </w:r>
            <w:proofErr w:type="spellStart"/>
            <w:r w:rsidRPr="00B07976">
              <w:rPr>
                <w:rFonts w:cs="Segoe UI"/>
                <w:color w:val="auto"/>
                <w:sz w:val="32"/>
              </w:rPr>
              <w:t>Huy</w:t>
            </w:r>
            <w:proofErr w:type="spellEnd"/>
            <w:r w:rsidRPr="00B07976">
              <w:rPr>
                <w:rFonts w:cs="Segoe UI"/>
                <w:color w:val="auto"/>
                <w:sz w:val="32"/>
              </w:rPr>
              <w:t xml:space="preserve"> </w:t>
            </w:r>
            <w:proofErr w:type="spellStart"/>
            <w:r w:rsidRPr="00B07976">
              <w:rPr>
                <w:rFonts w:cs="Segoe UI"/>
                <w:color w:val="auto"/>
                <w:sz w:val="32"/>
              </w:rPr>
              <w:t>Thành</w:t>
            </w:r>
            <w:proofErr w:type="spellEnd"/>
          </w:p>
        </w:tc>
        <w:tc>
          <w:tcPr>
            <w:tcW w:w="3230" w:type="dxa"/>
          </w:tcPr>
          <w:p w:rsidR="00374274" w:rsidRPr="00B07976" w:rsidRDefault="00374274" w:rsidP="00B07976">
            <w:pPr>
              <w:pStyle w:val="ListParagraph"/>
              <w:spacing w:before="240" w:after="0" w:line="240" w:lineRule="auto"/>
              <w:ind w:left="0"/>
              <w:jc w:val="center"/>
              <w:rPr>
                <w:rFonts w:cs="Segoe UI"/>
                <w:b/>
                <w:color w:val="auto"/>
                <w:sz w:val="32"/>
                <w:szCs w:val="36"/>
              </w:rPr>
            </w:pPr>
            <w:r w:rsidRPr="00B07976">
              <w:rPr>
                <w:rFonts w:cs="Segoe UI"/>
                <w:b/>
                <w:color w:val="auto"/>
                <w:sz w:val="32"/>
                <w:szCs w:val="36"/>
              </w:rPr>
              <w:t>Report</w:t>
            </w:r>
          </w:p>
        </w:tc>
        <w:tc>
          <w:tcPr>
            <w:tcW w:w="4399" w:type="dxa"/>
            <w:vAlign w:val="center"/>
          </w:tcPr>
          <w:p w:rsidR="00374274" w:rsidRPr="00B07976" w:rsidRDefault="00374274" w:rsidP="00B07976">
            <w:pPr>
              <w:pStyle w:val="ListParagraph"/>
              <w:spacing w:before="240" w:after="0" w:line="240" w:lineRule="auto"/>
              <w:ind w:left="0"/>
              <w:jc w:val="center"/>
              <w:rPr>
                <w:rFonts w:cs="Segoe UI"/>
                <w:color w:val="auto"/>
                <w:sz w:val="32"/>
              </w:rPr>
            </w:pPr>
          </w:p>
        </w:tc>
      </w:tr>
      <w:tr w:rsidR="00374274" w:rsidRPr="00B07976" w:rsidTr="00374274">
        <w:tc>
          <w:tcPr>
            <w:tcW w:w="2595" w:type="dxa"/>
            <w:vAlign w:val="center"/>
          </w:tcPr>
          <w:p w:rsidR="00374274" w:rsidRPr="00B07976" w:rsidRDefault="00374274" w:rsidP="00B07976">
            <w:pPr>
              <w:spacing w:after="0" w:line="240" w:lineRule="auto"/>
              <w:jc w:val="center"/>
              <w:rPr>
                <w:rFonts w:cs="Segoe UI"/>
                <w:color w:val="auto"/>
                <w:sz w:val="32"/>
              </w:rPr>
            </w:pPr>
            <w:proofErr w:type="spellStart"/>
            <w:r w:rsidRPr="00B07976">
              <w:rPr>
                <w:rFonts w:cs="Segoe UI"/>
                <w:color w:val="auto"/>
                <w:sz w:val="32"/>
              </w:rPr>
              <w:t>Nguyễn</w:t>
            </w:r>
            <w:proofErr w:type="spellEnd"/>
            <w:r w:rsidRPr="00B07976">
              <w:rPr>
                <w:rFonts w:cs="Segoe UI"/>
                <w:color w:val="auto"/>
                <w:sz w:val="32"/>
              </w:rPr>
              <w:t xml:space="preserve"> </w:t>
            </w:r>
            <w:proofErr w:type="spellStart"/>
            <w:r w:rsidRPr="00B07976">
              <w:rPr>
                <w:rFonts w:cs="Segoe UI"/>
                <w:color w:val="auto"/>
                <w:sz w:val="32"/>
              </w:rPr>
              <w:t>Đức</w:t>
            </w:r>
            <w:proofErr w:type="spellEnd"/>
            <w:r w:rsidRPr="00B07976">
              <w:rPr>
                <w:rFonts w:cs="Segoe UI"/>
                <w:color w:val="auto"/>
                <w:sz w:val="32"/>
              </w:rPr>
              <w:t xml:space="preserve"> Phi </w:t>
            </w:r>
            <w:proofErr w:type="spellStart"/>
            <w:r w:rsidRPr="00B07976">
              <w:rPr>
                <w:rFonts w:cs="Segoe UI"/>
                <w:color w:val="auto"/>
                <w:sz w:val="32"/>
              </w:rPr>
              <w:t>Hồng</w:t>
            </w:r>
            <w:proofErr w:type="spellEnd"/>
          </w:p>
        </w:tc>
        <w:tc>
          <w:tcPr>
            <w:tcW w:w="3230" w:type="dxa"/>
            <w:vAlign w:val="center"/>
          </w:tcPr>
          <w:p w:rsidR="00374274" w:rsidRPr="00B07976" w:rsidRDefault="00374274" w:rsidP="00B07976">
            <w:pPr>
              <w:pStyle w:val="ListParagraph"/>
              <w:spacing w:before="240" w:after="0" w:line="240" w:lineRule="auto"/>
              <w:ind w:left="0"/>
              <w:jc w:val="center"/>
              <w:rPr>
                <w:rFonts w:cs="Segoe UI"/>
                <w:b/>
                <w:color w:val="auto"/>
                <w:sz w:val="32"/>
                <w:szCs w:val="36"/>
              </w:rPr>
            </w:pPr>
            <w:r w:rsidRPr="00B07976">
              <w:rPr>
                <w:rFonts w:cs="Segoe UI"/>
                <w:b/>
                <w:color w:val="auto"/>
                <w:sz w:val="32"/>
                <w:szCs w:val="36"/>
              </w:rPr>
              <w:t>Cover page</w:t>
            </w:r>
          </w:p>
        </w:tc>
        <w:tc>
          <w:tcPr>
            <w:tcW w:w="4399" w:type="dxa"/>
            <w:vAlign w:val="center"/>
          </w:tcPr>
          <w:p w:rsidR="00374274" w:rsidRPr="00B07976" w:rsidRDefault="00374274" w:rsidP="00B07976">
            <w:pPr>
              <w:pStyle w:val="ListParagraph"/>
              <w:spacing w:before="240" w:after="0" w:line="240" w:lineRule="auto"/>
              <w:ind w:left="0"/>
              <w:jc w:val="center"/>
              <w:rPr>
                <w:rFonts w:cs="Segoe UI"/>
                <w:color w:val="auto"/>
                <w:sz w:val="32"/>
              </w:rPr>
            </w:pPr>
            <w:r w:rsidRPr="00B07976">
              <w:rPr>
                <w:rFonts w:cs="Segoe UI"/>
                <w:color w:val="auto"/>
                <w:sz w:val="32"/>
              </w:rPr>
              <w:t>shiuxing123@gmail.com</w:t>
            </w:r>
          </w:p>
        </w:tc>
      </w:tr>
      <w:tr w:rsidR="00374274" w:rsidRPr="00B07976" w:rsidTr="00374274">
        <w:tc>
          <w:tcPr>
            <w:tcW w:w="2595" w:type="dxa"/>
            <w:vAlign w:val="center"/>
          </w:tcPr>
          <w:p w:rsidR="00374274" w:rsidRPr="00B07976" w:rsidRDefault="00374274" w:rsidP="00B07976">
            <w:pPr>
              <w:spacing w:after="0" w:line="240" w:lineRule="auto"/>
              <w:jc w:val="center"/>
              <w:rPr>
                <w:rFonts w:cs="Segoe UI"/>
                <w:color w:val="auto"/>
                <w:sz w:val="32"/>
              </w:rPr>
            </w:pPr>
            <w:proofErr w:type="spellStart"/>
            <w:r w:rsidRPr="00B07976">
              <w:rPr>
                <w:rFonts w:cs="Segoe UI"/>
                <w:color w:val="auto"/>
                <w:sz w:val="32"/>
              </w:rPr>
              <w:t>Hà</w:t>
            </w:r>
            <w:proofErr w:type="spellEnd"/>
            <w:r w:rsidRPr="00B07976">
              <w:rPr>
                <w:rFonts w:cs="Segoe UI"/>
                <w:color w:val="auto"/>
                <w:sz w:val="32"/>
              </w:rPr>
              <w:t xml:space="preserve"> </w:t>
            </w:r>
            <w:proofErr w:type="spellStart"/>
            <w:r w:rsidRPr="00B07976">
              <w:rPr>
                <w:rFonts w:cs="Segoe UI"/>
                <w:color w:val="auto"/>
                <w:sz w:val="32"/>
              </w:rPr>
              <w:t>Thị</w:t>
            </w:r>
            <w:proofErr w:type="spellEnd"/>
            <w:r w:rsidRPr="00B07976">
              <w:rPr>
                <w:rFonts w:cs="Segoe UI"/>
                <w:color w:val="auto"/>
                <w:sz w:val="32"/>
              </w:rPr>
              <w:t xml:space="preserve"> Thanh Lan</w:t>
            </w:r>
          </w:p>
        </w:tc>
        <w:tc>
          <w:tcPr>
            <w:tcW w:w="3230" w:type="dxa"/>
            <w:vAlign w:val="center"/>
          </w:tcPr>
          <w:p w:rsidR="00374274" w:rsidRPr="00B07976" w:rsidRDefault="00374274" w:rsidP="00B07976">
            <w:pPr>
              <w:pStyle w:val="ListParagraph"/>
              <w:spacing w:before="240" w:after="0" w:line="240" w:lineRule="auto"/>
              <w:ind w:left="0"/>
              <w:jc w:val="center"/>
              <w:rPr>
                <w:rFonts w:cs="Segoe UI"/>
                <w:b/>
                <w:color w:val="auto"/>
                <w:sz w:val="32"/>
                <w:szCs w:val="36"/>
              </w:rPr>
            </w:pPr>
            <w:r w:rsidRPr="00B07976">
              <w:rPr>
                <w:rFonts w:cs="Segoe UI"/>
                <w:b/>
                <w:color w:val="auto"/>
                <w:sz w:val="32"/>
                <w:szCs w:val="36"/>
              </w:rPr>
              <w:t>ERD</w:t>
            </w:r>
          </w:p>
        </w:tc>
        <w:tc>
          <w:tcPr>
            <w:tcW w:w="4399" w:type="dxa"/>
            <w:vAlign w:val="center"/>
          </w:tcPr>
          <w:p w:rsidR="00374274" w:rsidRPr="00B07976" w:rsidRDefault="00374274" w:rsidP="00B07976">
            <w:pPr>
              <w:pStyle w:val="ListParagraph"/>
              <w:spacing w:before="240" w:after="0" w:line="240" w:lineRule="auto"/>
              <w:ind w:left="0"/>
              <w:jc w:val="center"/>
              <w:rPr>
                <w:rFonts w:cs="Segoe UI"/>
                <w:color w:val="auto"/>
                <w:sz w:val="32"/>
              </w:rPr>
            </w:pPr>
            <w:r w:rsidRPr="00B07976">
              <w:rPr>
                <w:rFonts w:cs="Segoe UI"/>
                <w:color w:val="auto"/>
                <w:sz w:val="32"/>
              </w:rPr>
              <w:t>halaninformation@gmail.com</w:t>
            </w:r>
          </w:p>
        </w:tc>
      </w:tr>
      <w:tr w:rsidR="00374274" w:rsidRPr="00B07976" w:rsidTr="00374274">
        <w:tc>
          <w:tcPr>
            <w:tcW w:w="2595" w:type="dxa"/>
            <w:vAlign w:val="center"/>
          </w:tcPr>
          <w:p w:rsidR="00374274" w:rsidRPr="00B07976" w:rsidRDefault="00374274" w:rsidP="00B07976">
            <w:pPr>
              <w:spacing w:after="0" w:line="240" w:lineRule="auto"/>
              <w:jc w:val="center"/>
              <w:rPr>
                <w:rFonts w:cs="Segoe UI"/>
                <w:color w:val="auto"/>
                <w:sz w:val="32"/>
              </w:rPr>
            </w:pPr>
            <w:proofErr w:type="spellStart"/>
            <w:r w:rsidRPr="00B07976">
              <w:rPr>
                <w:rFonts w:cs="Segoe UI"/>
                <w:color w:val="auto"/>
                <w:sz w:val="32"/>
              </w:rPr>
              <w:t>Nguyễn</w:t>
            </w:r>
            <w:proofErr w:type="spellEnd"/>
            <w:r w:rsidRPr="00B07976">
              <w:rPr>
                <w:rFonts w:cs="Segoe UI"/>
                <w:color w:val="auto"/>
                <w:sz w:val="32"/>
              </w:rPr>
              <w:t xml:space="preserve"> </w:t>
            </w:r>
            <w:proofErr w:type="spellStart"/>
            <w:r w:rsidRPr="00B07976">
              <w:rPr>
                <w:rFonts w:cs="Segoe UI"/>
                <w:color w:val="auto"/>
                <w:sz w:val="32"/>
              </w:rPr>
              <w:t>Đức</w:t>
            </w:r>
            <w:proofErr w:type="spellEnd"/>
            <w:r w:rsidRPr="00B07976">
              <w:rPr>
                <w:rFonts w:cs="Segoe UI"/>
                <w:color w:val="auto"/>
                <w:sz w:val="32"/>
              </w:rPr>
              <w:t xml:space="preserve"> Phi </w:t>
            </w:r>
            <w:proofErr w:type="spellStart"/>
            <w:r w:rsidRPr="00B07976">
              <w:rPr>
                <w:rFonts w:cs="Segoe UI"/>
                <w:color w:val="auto"/>
                <w:sz w:val="32"/>
              </w:rPr>
              <w:t>Hồng</w:t>
            </w:r>
            <w:proofErr w:type="spellEnd"/>
          </w:p>
        </w:tc>
        <w:tc>
          <w:tcPr>
            <w:tcW w:w="3230" w:type="dxa"/>
            <w:vAlign w:val="center"/>
          </w:tcPr>
          <w:p w:rsidR="00374274" w:rsidRPr="00B07976" w:rsidRDefault="00374274" w:rsidP="00B07976">
            <w:pPr>
              <w:pStyle w:val="ListParagraph"/>
              <w:spacing w:before="240" w:after="0" w:line="240" w:lineRule="auto"/>
              <w:ind w:left="0"/>
              <w:jc w:val="center"/>
              <w:rPr>
                <w:rFonts w:cs="Segoe UI"/>
                <w:b/>
                <w:color w:val="auto"/>
                <w:sz w:val="32"/>
                <w:szCs w:val="36"/>
              </w:rPr>
            </w:pPr>
            <w:r w:rsidRPr="00B07976">
              <w:rPr>
                <w:rFonts w:cs="Segoe UI"/>
                <w:b/>
                <w:color w:val="auto"/>
                <w:sz w:val="32"/>
                <w:szCs w:val="36"/>
              </w:rPr>
              <w:t>Relational Database Schema</w:t>
            </w:r>
          </w:p>
        </w:tc>
        <w:tc>
          <w:tcPr>
            <w:tcW w:w="4399" w:type="dxa"/>
            <w:vAlign w:val="center"/>
          </w:tcPr>
          <w:p w:rsidR="00374274" w:rsidRPr="00B07976" w:rsidRDefault="00374274" w:rsidP="00B07976">
            <w:pPr>
              <w:pStyle w:val="ListParagraph"/>
              <w:spacing w:before="240" w:after="0" w:line="240" w:lineRule="auto"/>
              <w:ind w:left="0"/>
              <w:jc w:val="center"/>
              <w:rPr>
                <w:rFonts w:cs="Segoe UI"/>
                <w:color w:val="auto"/>
                <w:sz w:val="32"/>
              </w:rPr>
            </w:pPr>
          </w:p>
        </w:tc>
      </w:tr>
      <w:tr w:rsidR="00374274" w:rsidRPr="00B07976" w:rsidTr="00374274">
        <w:tc>
          <w:tcPr>
            <w:tcW w:w="2595" w:type="dxa"/>
            <w:vAlign w:val="center"/>
          </w:tcPr>
          <w:p w:rsidR="00374274" w:rsidRPr="00B07976" w:rsidRDefault="00374274" w:rsidP="00B07976">
            <w:pPr>
              <w:pStyle w:val="ListParagraph"/>
              <w:spacing w:before="240" w:after="0" w:line="240" w:lineRule="auto"/>
              <w:ind w:left="0"/>
              <w:jc w:val="center"/>
              <w:rPr>
                <w:rFonts w:cs="Segoe UI"/>
                <w:b/>
                <w:color w:val="auto"/>
                <w:sz w:val="32"/>
                <w:szCs w:val="36"/>
              </w:rPr>
            </w:pPr>
            <w:proofErr w:type="spellStart"/>
            <w:r w:rsidRPr="00B07976">
              <w:rPr>
                <w:rFonts w:cs="Segoe UI"/>
                <w:color w:val="auto"/>
                <w:sz w:val="32"/>
              </w:rPr>
              <w:t>Hà</w:t>
            </w:r>
            <w:proofErr w:type="spellEnd"/>
            <w:r w:rsidRPr="00B07976">
              <w:rPr>
                <w:rFonts w:cs="Segoe UI"/>
                <w:color w:val="auto"/>
                <w:sz w:val="32"/>
              </w:rPr>
              <w:t xml:space="preserve"> </w:t>
            </w:r>
            <w:proofErr w:type="spellStart"/>
            <w:r w:rsidRPr="00B07976">
              <w:rPr>
                <w:rFonts w:cs="Segoe UI"/>
                <w:color w:val="auto"/>
                <w:sz w:val="32"/>
              </w:rPr>
              <w:t>Thị</w:t>
            </w:r>
            <w:proofErr w:type="spellEnd"/>
            <w:r w:rsidRPr="00B07976">
              <w:rPr>
                <w:rFonts w:cs="Segoe UI"/>
                <w:color w:val="auto"/>
                <w:sz w:val="32"/>
              </w:rPr>
              <w:t xml:space="preserve"> Thanh Lan</w:t>
            </w:r>
          </w:p>
        </w:tc>
        <w:tc>
          <w:tcPr>
            <w:tcW w:w="3230" w:type="dxa"/>
            <w:vAlign w:val="center"/>
          </w:tcPr>
          <w:p w:rsidR="00374274" w:rsidRPr="00B07976" w:rsidRDefault="00374274" w:rsidP="00B07976">
            <w:pPr>
              <w:pStyle w:val="ListParagraph"/>
              <w:spacing w:before="240" w:after="0" w:line="240" w:lineRule="auto"/>
              <w:ind w:left="0"/>
              <w:jc w:val="center"/>
              <w:rPr>
                <w:rFonts w:cs="Segoe UI"/>
                <w:b/>
                <w:color w:val="auto"/>
                <w:sz w:val="32"/>
                <w:szCs w:val="36"/>
              </w:rPr>
            </w:pPr>
            <w:r w:rsidRPr="00B07976">
              <w:rPr>
                <w:rFonts w:cs="Segoe UI"/>
                <w:b/>
                <w:color w:val="auto"/>
                <w:sz w:val="32"/>
                <w:szCs w:val="36"/>
              </w:rPr>
              <w:t>Database</w:t>
            </w:r>
          </w:p>
        </w:tc>
        <w:tc>
          <w:tcPr>
            <w:tcW w:w="4399" w:type="dxa"/>
            <w:vAlign w:val="center"/>
          </w:tcPr>
          <w:p w:rsidR="00374274" w:rsidRPr="00B07976" w:rsidRDefault="00374274" w:rsidP="00B07976">
            <w:pPr>
              <w:pStyle w:val="ListParagraph"/>
              <w:spacing w:before="240" w:after="0" w:line="240" w:lineRule="auto"/>
              <w:ind w:left="0"/>
              <w:jc w:val="center"/>
              <w:rPr>
                <w:rFonts w:cs="Segoe UI"/>
                <w:color w:val="auto"/>
                <w:sz w:val="32"/>
              </w:rPr>
            </w:pPr>
          </w:p>
        </w:tc>
      </w:tr>
      <w:tr w:rsidR="00374274" w:rsidRPr="00B07976" w:rsidTr="00374274">
        <w:trPr>
          <w:trHeight w:val="498"/>
        </w:trPr>
        <w:tc>
          <w:tcPr>
            <w:tcW w:w="2595" w:type="dxa"/>
            <w:vAlign w:val="center"/>
          </w:tcPr>
          <w:p w:rsidR="00374274" w:rsidRPr="00B07976" w:rsidRDefault="00374274" w:rsidP="00B07976">
            <w:pPr>
              <w:pStyle w:val="ListParagraph"/>
              <w:spacing w:before="240" w:after="0" w:line="240" w:lineRule="auto"/>
              <w:ind w:left="0"/>
              <w:jc w:val="center"/>
              <w:rPr>
                <w:rFonts w:cs="Segoe UI"/>
                <w:b/>
                <w:color w:val="auto"/>
                <w:sz w:val="32"/>
                <w:szCs w:val="36"/>
              </w:rPr>
            </w:pPr>
            <w:proofErr w:type="spellStart"/>
            <w:r w:rsidRPr="00B07976">
              <w:rPr>
                <w:rFonts w:cs="Segoe UI"/>
                <w:color w:val="auto"/>
                <w:sz w:val="32"/>
              </w:rPr>
              <w:t>Nguyễn</w:t>
            </w:r>
            <w:proofErr w:type="spellEnd"/>
            <w:r w:rsidRPr="00B07976">
              <w:rPr>
                <w:rFonts w:cs="Segoe UI"/>
                <w:color w:val="auto"/>
                <w:sz w:val="32"/>
              </w:rPr>
              <w:t xml:space="preserve"> </w:t>
            </w:r>
            <w:proofErr w:type="spellStart"/>
            <w:r w:rsidRPr="00B07976">
              <w:rPr>
                <w:rFonts w:cs="Segoe UI"/>
                <w:color w:val="auto"/>
                <w:sz w:val="32"/>
              </w:rPr>
              <w:t>Đức</w:t>
            </w:r>
            <w:proofErr w:type="spellEnd"/>
            <w:r w:rsidRPr="00B07976">
              <w:rPr>
                <w:rFonts w:cs="Segoe UI"/>
                <w:color w:val="auto"/>
                <w:sz w:val="32"/>
              </w:rPr>
              <w:t xml:space="preserve"> Phi </w:t>
            </w:r>
            <w:proofErr w:type="spellStart"/>
            <w:r w:rsidRPr="00B07976">
              <w:rPr>
                <w:rFonts w:cs="Segoe UI"/>
                <w:color w:val="auto"/>
                <w:sz w:val="32"/>
              </w:rPr>
              <w:t>Hồng</w:t>
            </w:r>
            <w:proofErr w:type="spellEnd"/>
          </w:p>
        </w:tc>
        <w:tc>
          <w:tcPr>
            <w:tcW w:w="3230" w:type="dxa"/>
            <w:vAlign w:val="center"/>
          </w:tcPr>
          <w:p w:rsidR="00374274" w:rsidRPr="00B07976" w:rsidRDefault="00374274" w:rsidP="00B07976">
            <w:pPr>
              <w:pStyle w:val="ListParagraph"/>
              <w:spacing w:before="240" w:after="0" w:line="240" w:lineRule="auto"/>
              <w:ind w:left="0"/>
              <w:jc w:val="center"/>
              <w:rPr>
                <w:rFonts w:cs="Segoe UI"/>
                <w:b/>
                <w:color w:val="auto"/>
                <w:sz w:val="32"/>
                <w:szCs w:val="36"/>
              </w:rPr>
            </w:pPr>
            <w:r w:rsidRPr="00B07976">
              <w:rPr>
                <w:rFonts w:cs="Segoe UI"/>
                <w:b/>
                <w:color w:val="auto"/>
                <w:sz w:val="32"/>
                <w:szCs w:val="36"/>
              </w:rPr>
              <w:t>Program</w:t>
            </w:r>
          </w:p>
        </w:tc>
        <w:tc>
          <w:tcPr>
            <w:tcW w:w="4399" w:type="dxa"/>
            <w:vAlign w:val="center"/>
          </w:tcPr>
          <w:p w:rsidR="00374274" w:rsidRPr="00B07976" w:rsidRDefault="00374274" w:rsidP="00B07976">
            <w:pPr>
              <w:pStyle w:val="ListParagraph"/>
              <w:spacing w:before="240" w:after="0" w:line="240" w:lineRule="auto"/>
              <w:ind w:left="0"/>
              <w:rPr>
                <w:rFonts w:cs="Segoe UI"/>
                <w:b/>
                <w:color w:val="auto"/>
                <w:sz w:val="32"/>
                <w:szCs w:val="36"/>
              </w:rPr>
            </w:pPr>
          </w:p>
        </w:tc>
      </w:tr>
      <w:tr w:rsidR="00374274" w:rsidRPr="00B07976" w:rsidTr="00374274">
        <w:trPr>
          <w:trHeight w:val="498"/>
        </w:trPr>
        <w:tc>
          <w:tcPr>
            <w:tcW w:w="2595" w:type="dxa"/>
            <w:vAlign w:val="center"/>
          </w:tcPr>
          <w:p w:rsidR="00374274" w:rsidRPr="00B07976" w:rsidRDefault="00374274" w:rsidP="00B07976">
            <w:pPr>
              <w:pStyle w:val="ListParagraph"/>
              <w:spacing w:before="240" w:after="0" w:line="240" w:lineRule="auto"/>
              <w:ind w:left="0"/>
              <w:jc w:val="center"/>
              <w:rPr>
                <w:rFonts w:cs="Segoe UI"/>
                <w:b/>
                <w:color w:val="auto"/>
                <w:sz w:val="32"/>
                <w:szCs w:val="36"/>
              </w:rPr>
            </w:pPr>
            <w:proofErr w:type="spellStart"/>
            <w:r w:rsidRPr="00B07976">
              <w:rPr>
                <w:rFonts w:cs="Segoe UI"/>
                <w:color w:val="auto"/>
                <w:sz w:val="32"/>
              </w:rPr>
              <w:t>Võ</w:t>
            </w:r>
            <w:proofErr w:type="spellEnd"/>
            <w:r w:rsidRPr="00B07976">
              <w:rPr>
                <w:rFonts w:cs="Segoe UI"/>
                <w:color w:val="auto"/>
                <w:sz w:val="32"/>
              </w:rPr>
              <w:t xml:space="preserve"> </w:t>
            </w:r>
            <w:proofErr w:type="spellStart"/>
            <w:r w:rsidRPr="00B07976">
              <w:rPr>
                <w:rFonts w:cs="Segoe UI"/>
                <w:color w:val="auto"/>
                <w:sz w:val="32"/>
              </w:rPr>
              <w:t>Huy</w:t>
            </w:r>
            <w:proofErr w:type="spellEnd"/>
            <w:r w:rsidRPr="00B07976">
              <w:rPr>
                <w:rFonts w:cs="Segoe UI"/>
                <w:color w:val="auto"/>
                <w:sz w:val="32"/>
              </w:rPr>
              <w:t xml:space="preserve"> </w:t>
            </w:r>
            <w:proofErr w:type="spellStart"/>
            <w:r w:rsidRPr="00B07976">
              <w:rPr>
                <w:rFonts w:cs="Segoe UI"/>
                <w:color w:val="auto"/>
                <w:sz w:val="32"/>
              </w:rPr>
              <w:t>Thành</w:t>
            </w:r>
            <w:proofErr w:type="spellEnd"/>
          </w:p>
        </w:tc>
        <w:tc>
          <w:tcPr>
            <w:tcW w:w="3230" w:type="dxa"/>
            <w:vAlign w:val="center"/>
          </w:tcPr>
          <w:p w:rsidR="00374274" w:rsidRPr="00B07976" w:rsidRDefault="00374274" w:rsidP="00B07976">
            <w:pPr>
              <w:pStyle w:val="ListParagraph"/>
              <w:spacing w:before="240" w:after="0" w:line="240" w:lineRule="auto"/>
              <w:ind w:left="0"/>
              <w:jc w:val="center"/>
              <w:rPr>
                <w:rFonts w:cs="Segoe UI"/>
                <w:b/>
                <w:color w:val="auto"/>
                <w:sz w:val="32"/>
                <w:szCs w:val="36"/>
              </w:rPr>
            </w:pPr>
            <w:r w:rsidRPr="00B07976">
              <w:rPr>
                <w:rFonts w:cs="Segoe UI"/>
                <w:b/>
                <w:color w:val="auto"/>
                <w:sz w:val="32"/>
                <w:szCs w:val="36"/>
              </w:rPr>
              <w:t>Conclusions</w:t>
            </w:r>
          </w:p>
        </w:tc>
        <w:tc>
          <w:tcPr>
            <w:tcW w:w="4399" w:type="dxa"/>
            <w:vAlign w:val="center"/>
          </w:tcPr>
          <w:p w:rsidR="00374274" w:rsidRPr="00B07976" w:rsidRDefault="00374274" w:rsidP="00B07976">
            <w:pPr>
              <w:pStyle w:val="ListParagraph"/>
              <w:spacing w:before="240" w:after="0" w:line="240" w:lineRule="auto"/>
              <w:ind w:left="0"/>
              <w:jc w:val="center"/>
              <w:rPr>
                <w:rFonts w:cs="Segoe UI"/>
                <w:color w:val="auto"/>
                <w:sz w:val="32"/>
              </w:rPr>
            </w:pPr>
          </w:p>
        </w:tc>
      </w:tr>
    </w:tbl>
    <w:p w:rsidR="00374274" w:rsidRPr="00374274" w:rsidRDefault="00374274" w:rsidP="00B07976">
      <w:pPr>
        <w:spacing w:after="0"/>
        <w:rPr>
          <w:b/>
          <w:noProof/>
          <w:color w:val="auto"/>
          <w:sz w:val="28"/>
        </w:rPr>
      </w:pPr>
    </w:p>
    <w:p w:rsidR="00374274" w:rsidRDefault="00374274" w:rsidP="00B07976">
      <w:pPr>
        <w:pStyle w:val="ListParagraph"/>
        <w:numPr>
          <w:ilvl w:val="0"/>
          <w:numId w:val="6"/>
        </w:numPr>
        <w:spacing w:after="0"/>
        <w:rPr>
          <w:b/>
          <w:noProof/>
          <w:color w:val="auto"/>
          <w:sz w:val="28"/>
        </w:rPr>
      </w:pPr>
      <w:r>
        <w:rPr>
          <w:b/>
          <w:noProof/>
          <w:color w:val="auto"/>
          <w:sz w:val="28"/>
        </w:rPr>
        <w:t>Introduction</w:t>
      </w:r>
    </w:p>
    <w:p w:rsidR="00374274" w:rsidRDefault="00374274" w:rsidP="00B07976">
      <w:pPr>
        <w:spacing w:before="240" w:after="0" w:line="240" w:lineRule="auto"/>
        <w:jc w:val="both"/>
        <w:rPr>
          <w:rFonts w:cs="Segoe UI"/>
          <w:color w:val="000000" w:themeColor="text1"/>
          <w:sz w:val="28"/>
          <w:szCs w:val="36"/>
        </w:rPr>
      </w:pPr>
      <w:r w:rsidRPr="00374274">
        <w:rPr>
          <w:rFonts w:cs="Segoe UI"/>
          <w:color w:val="000000" w:themeColor="text1"/>
          <w:sz w:val="28"/>
          <w:szCs w:val="36"/>
        </w:rPr>
        <w:t xml:space="preserve">Nowadays, people live in the active and busy society. They do not have too much time for shopping, trading goods or buying directly some necessary items in malls, shops. In addition, the technology innovation leads to many activities of human are now performing on the Internet. People are used to searching an information of product before buying or they will order that product immediately on the Website in order to save their time. Therefore, we are going to develop a </w:t>
      </w:r>
      <w:r w:rsidRPr="00374274">
        <w:rPr>
          <w:rFonts w:cs="Segoe UI"/>
          <w:b/>
          <w:color w:val="000000" w:themeColor="text1"/>
          <w:sz w:val="28"/>
          <w:szCs w:val="36"/>
        </w:rPr>
        <w:t xml:space="preserve">Retail </w:t>
      </w:r>
      <w:r>
        <w:rPr>
          <w:rFonts w:cs="Segoe UI"/>
          <w:b/>
          <w:color w:val="000000" w:themeColor="text1"/>
          <w:sz w:val="28"/>
          <w:szCs w:val="36"/>
        </w:rPr>
        <w:t>Database</w:t>
      </w:r>
      <w:r w:rsidRPr="00374274">
        <w:rPr>
          <w:rFonts w:cs="Segoe UI"/>
          <w:color w:val="000000" w:themeColor="text1"/>
          <w:sz w:val="28"/>
          <w:szCs w:val="36"/>
        </w:rPr>
        <w:t xml:space="preserve"> which is used for trading base on the requirement of shop owner. Specifically, the </w:t>
      </w:r>
      <w:r>
        <w:rPr>
          <w:rFonts w:cs="Segoe UI"/>
          <w:color w:val="000000" w:themeColor="text1"/>
          <w:sz w:val="28"/>
          <w:szCs w:val="36"/>
        </w:rPr>
        <w:t>Database</w:t>
      </w:r>
      <w:r w:rsidRPr="00374274">
        <w:rPr>
          <w:rFonts w:cs="Segoe UI"/>
          <w:color w:val="000000" w:themeColor="text1"/>
          <w:sz w:val="28"/>
          <w:szCs w:val="36"/>
        </w:rPr>
        <w:t xml:space="preserve"> is used to </w:t>
      </w:r>
      <w:r>
        <w:rPr>
          <w:rFonts w:cs="Segoe UI"/>
          <w:color w:val="000000" w:themeColor="text1"/>
          <w:sz w:val="28"/>
          <w:szCs w:val="36"/>
        </w:rPr>
        <w:t>manages</w:t>
      </w:r>
      <w:r w:rsidRPr="00374274">
        <w:rPr>
          <w:rFonts w:cs="Segoe UI"/>
          <w:color w:val="000000" w:themeColor="text1"/>
          <w:sz w:val="28"/>
          <w:szCs w:val="36"/>
        </w:rPr>
        <w:t xml:space="preserve"> many products, customer</w:t>
      </w:r>
      <w:r>
        <w:rPr>
          <w:rFonts w:cs="Segoe UI"/>
          <w:color w:val="000000" w:themeColor="text1"/>
          <w:sz w:val="28"/>
          <w:szCs w:val="36"/>
        </w:rPr>
        <w:t>, bill etc. The owner</w:t>
      </w:r>
      <w:r w:rsidRPr="00374274">
        <w:rPr>
          <w:rFonts w:cs="Segoe UI"/>
          <w:color w:val="000000" w:themeColor="text1"/>
          <w:sz w:val="28"/>
          <w:szCs w:val="36"/>
        </w:rPr>
        <w:t xml:space="preserve"> can </w:t>
      </w:r>
      <w:r>
        <w:rPr>
          <w:rFonts w:cs="Segoe UI"/>
          <w:color w:val="000000" w:themeColor="text1"/>
          <w:sz w:val="28"/>
          <w:szCs w:val="36"/>
        </w:rPr>
        <w:t>manage their shop</w:t>
      </w:r>
      <w:r w:rsidRPr="00374274">
        <w:rPr>
          <w:rFonts w:cs="Segoe UI"/>
          <w:color w:val="000000" w:themeColor="text1"/>
          <w:sz w:val="28"/>
          <w:szCs w:val="36"/>
        </w:rPr>
        <w:t xml:space="preserve"> through the </w:t>
      </w:r>
      <w:r w:rsidRPr="00374274">
        <w:rPr>
          <w:rFonts w:cs="Segoe UI"/>
          <w:b/>
          <w:color w:val="000000" w:themeColor="text1"/>
          <w:sz w:val="28"/>
          <w:szCs w:val="36"/>
        </w:rPr>
        <w:t xml:space="preserve">Retail </w:t>
      </w:r>
      <w:r>
        <w:rPr>
          <w:rFonts w:cs="Segoe UI"/>
          <w:b/>
          <w:color w:val="000000" w:themeColor="text1"/>
          <w:sz w:val="28"/>
          <w:szCs w:val="36"/>
        </w:rPr>
        <w:t>Database</w:t>
      </w:r>
      <w:r w:rsidRPr="00374274">
        <w:rPr>
          <w:rFonts w:cs="Segoe UI"/>
          <w:color w:val="000000" w:themeColor="text1"/>
          <w:sz w:val="28"/>
          <w:szCs w:val="36"/>
        </w:rPr>
        <w:t xml:space="preserve"> in convenient and economical way.</w:t>
      </w:r>
    </w:p>
    <w:p w:rsidR="00374274" w:rsidRDefault="00374274" w:rsidP="00B07976">
      <w:pPr>
        <w:spacing w:before="240" w:after="0" w:line="240" w:lineRule="auto"/>
        <w:jc w:val="both"/>
        <w:rPr>
          <w:rFonts w:cs="Segoe UI"/>
          <w:color w:val="000000" w:themeColor="text1"/>
          <w:sz w:val="28"/>
          <w:szCs w:val="36"/>
        </w:rPr>
      </w:pPr>
    </w:p>
    <w:p w:rsidR="00B07976" w:rsidRPr="00374274" w:rsidRDefault="00B07976" w:rsidP="00B07976">
      <w:pPr>
        <w:spacing w:before="240" w:after="0" w:line="240" w:lineRule="auto"/>
        <w:jc w:val="both"/>
        <w:rPr>
          <w:rFonts w:cs="Segoe UI"/>
          <w:color w:val="000000" w:themeColor="text1"/>
          <w:sz w:val="28"/>
          <w:szCs w:val="36"/>
        </w:rPr>
      </w:pPr>
    </w:p>
    <w:p w:rsidR="00374274" w:rsidRDefault="00374274" w:rsidP="00B07976">
      <w:pPr>
        <w:pStyle w:val="ListParagraph"/>
        <w:numPr>
          <w:ilvl w:val="0"/>
          <w:numId w:val="10"/>
        </w:numPr>
        <w:spacing w:after="0"/>
        <w:rPr>
          <w:b/>
          <w:noProof/>
          <w:color w:val="auto"/>
          <w:sz w:val="28"/>
        </w:rPr>
      </w:pPr>
      <w:r w:rsidRPr="00E7237E">
        <w:rPr>
          <w:b/>
          <w:noProof/>
          <w:color w:val="auto"/>
          <w:sz w:val="28"/>
        </w:rPr>
        <w:lastRenderedPageBreak/>
        <w:t>Schedule and Milestones</w:t>
      </w:r>
    </w:p>
    <w:tbl>
      <w:tblPr>
        <w:tblW w:w="9350" w:type="dxa"/>
        <w:tblLook w:val="04A0" w:firstRow="1" w:lastRow="0" w:firstColumn="1" w:lastColumn="0" w:noHBand="0" w:noVBand="1"/>
      </w:tblPr>
      <w:tblGrid>
        <w:gridCol w:w="1520"/>
        <w:gridCol w:w="2250"/>
        <w:gridCol w:w="5580"/>
      </w:tblGrid>
      <w:tr w:rsidR="00B25743" w:rsidRPr="00ED03CF" w:rsidTr="00B034C2">
        <w:trPr>
          <w:trHeight w:val="375"/>
        </w:trPr>
        <w:tc>
          <w:tcPr>
            <w:tcW w:w="1520" w:type="dxa"/>
            <w:tcBorders>
              <w:top w:val="single" w:sz="8" w:space="0" w:color="auto"/>
              <w:left w:val="single" w:sz="8" w:space="0" w:color="auto"/>
              <w:bottom w:val="nil"/>
              <w:right w:val="nil"/>
            </w:tcBorders>
            <w:shd w:val="clear" w:color="000000" w:fill="0070C0"/>
            <w:noWrap/>
            <w:vAlign w:val="bottom"/>
            <w:hideMark/>
          </w:tcPr>
          <w:p w:rsidR="00B25743" w:rsidRPr="00ED03CF" w:rsidRDefault="00B25743" w:rsidP="00B07976">
            <w:pPr>
              <w:spacing w:after="0" w:line="240" w:lineRule="auto"/>
              <w:jc w:val="center"/>
              <w:rPr>
                <w:rFonts w:ascii="Calibri" w:eastAsia="Times New Roman" w:hAnsi="Calibri" w:cs="Calibri"/>
                <w:b/>
                <w:bCs/>
                <w:color w:val="FFFFFF"/>
                <w:sz w:val="32"/>
                <w:szCs w:val="28"/>
              </w:rPr>
            </w:pPr>
            <w:r w:rsidRPr="00ED03CF">
              <w:rPr>
                <w:rFonts w:ascii="Calibri" w:eastAsia="Times New Roman" w:hAnsi="Calibri" w:cs="Calibri"/>
                <w:b/>
                <w:bCs/>
                <w:color w:val="FFFFFF"/>
                <w:sz w:val="32"/>
                <w:szCs w:val="28"/>
              </w:rPr>
              <w:t>ID</w:t>
            </w:r>
          </w:p>
        </w:tc>
        <w:tc>
          <w:tcPr>
            <w:tcW w:w="2250" w:type="dxa"/>
            <w:tcBorders>
              <w:top w:val="single" w:sz="8" w:space="0" w:color="auto"/>
              <w:left w:val="single" w:sz="8" w:space="0" w:color="auto"/>
              <w:bottom w:val="nil"/>
              <w:right w:val="single" w:sz="8" w:space="0" w:color="auto"/>
            </w:tcBorders>
            <w:shd w:val="clear" w:color="000000" w:fill="0070C0"/>
            <w:noWrap/>
            <w:vAlign w:val="bottom"/>
            <w:hideMark/>
          </w:tcPr>
          <w:p w:rsidR="00B25743" w:rsidRPr="00ED03CF" w:rsidRDefault="00B25743" w:rsidP="00B07976">
            <w:pPr>
              <w:spacing w:after="0" w:line="240" w:lineRule="auto"/>
              <w:jc w:val="center"/>
              <w:rPr>
                <w:rFonts w:ascii="Calibri" w:eastAsia="Times New Roman" w:hAnsi="Calibri" w:cs="Calibri"/>
                <w:b/>
                <w:bCs/>
                <w:color w:val="FFFFFF"/>
                <w:sz w:val="32"/>
                <w:szCs w:val="28"/>
              </w:rPr>
            </w:pPr>
            <w:r w:rsidRPr="00ED03CF">
              <w:rPr>
                <w:rFonts w:ascii="Calibri" w:eastAsia="Times New Roman" w:hAnsi="Calibri" w:cs="Calibri"/>
                <w:b/>
                <w:bCs/>
                <w:color w:val="FFFFFF"/>
                <w:sz w:val="32"/>
                <w:szCs w:val="28"/>
              </w:rPr>
              <w:t>Week</w:t>
            </w:r>
          </w:p>
        </w:tc>
        <w:tc>
          <w:tcPr>
            <w:tcW w:w="5580" w:type="dxa"/>
            <w:tcBorders>
              <w:top w:val="single" w:sz="8" w:space="0" w:color="auto"/>
              <w:left w:val="nil"/>
              <w:bottom w:val="nil"/>
              <w:right w:val="single" w:sz="8" w:space="0" w:color="auto"/>
            </w:tcBorders>
            <w:shd w:val="clear" w:color="000000" w:fill="0070C0"/>
            <w:noWrap/>
            <w:vAlign w:val="bottom"/>
            <w:hideMark/>
          </w:tcPr>
          <w:p w:rsidR="00B25743" w:rsidRPr="00ED03CF" w:rsidRDefault="00B25743" w:rsidP="00B07976">
            <w:pPr>
              <w:spacing w:after="0" w:line="240" w:lineRule="auto"/>
              <w:jc w:val="center"/>
              <w:rPr>
                <w:rFonts w:ascii="Calibri" w:eastAsia="Times New Roman" w:hAnsi="Calibri" w:cs="Calibri"/>
                <w:b/>
                <w:bCs/>
                <w:color w:val="FFFFFF"/>
                <w:sz w:val="32"/>
                <w:szCs w:val="28"/>
              </w:rPr>
            </w:pPr>
            <w:r w:rsidRPr="00D64CA2">
              <w:rPr>
                <w:rFonts w:ascii="Calibri" w:eastAsia="Times New Roman" w:hAnsi="Calibri" w:cs="Calibri"/>
                <w:b/>
                <w:bCs/>
                <w:color w:val="FFFFFF"/>
                <w:sz w:val="32"/>
                <w:szCs w:val="28"/>
              </w:rPr>
              <w:t xml:space="preserve">Milestone Criteria   </w:t>
            </w:r>
          </w:p>
        </w:tc>
      </w:tr>
      <w:tr w:rsidR="00B25743" w:rsidRPr="00ED03CF" w:rsidTr="00B034C2">
        <w:trPr>
          <w:trHeight w:val="300"/>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25743" w:rsidRPr="00ED03CF" w:rsidRDefault="00B25743" w:rsidP="00B07976">
            <w:pPr>
              <w:spacing w:after="0" w:line="240" w:lineRule="auto"/>
              <w:jc w:val="center"/>
              <w:rPr>
                <w:rFonts w:ascii="Calibri" w:eastAsia="Times New Roman" w:hAnsi="Calibri" w:cs="Calibri"/>
                <w:color w:val="000000"/>
                <w:sz w:val="28"/>
              </w:rPr>
            </w:pPr>
            <w:r w:rsidRPr="00ED03CF">
              <w:rPr>
                <w:rFonts w:ascii="Calibri" w:eastAsia="Times New Roman" w:hAnsi="Calibri" w:cs="Calibri"/>
                <w:color w:val="000000"/>
                <w:sz w:val="28"/>
              </w:rPr>
              <w:t>1</w:t>
            </w:r>
          </w:p>
        </w:tc>
        <w:tc>
          <w:tcPr>
            <w:tcW w:w="2250" w:type="dxa"/>
            <w:tcBorders>
              <w:top w:val="single" w:sz="4" w:space="0" w:color="auto"/>
              <w:left w:val="nil"/>
              <w:bottom w:val="single" w:sz="4" w:space="0" w:color="auto"/>
              <w:right w:val="single" w:sz="4" w:space="0" w:color="auto"/>
            </w:tcBorders>
            <w:shd w:val="clear" w:color="auto" w:fill="auto"/>
            <w:noWrap/>
            <w:vAlign w:val="center"/>
            <w:hideMark/>
          </w:tcPr>
          <w:p w:rsidR="00B25743" w:rsidRPr="00ED03CF" w:rsidRDefault="00B25743" w:rsidP="00B07976">
            <w:pPr>
              <w:spacing w:after="0" w:line="240" w:lineRule="auto"/>
              <w:jc w:val="center"/>
              <w:rPr>
                <w:rFonts w:ascii="Calibri" w:eastAsia="Times New Roman" w:hAnsi="Calibri" w:cs="Calibri"/>
                <w:color w:val="000000"/>
                <w:sz w:val="28"/>
              </w:rPr>
            </w:pPr>
            <w:r w:rsidRPr="00ED03CF">
              <w:rPr>
                <w:rFonts w:ascii="Calibri" w:eastAsia="Times New Roman" w:hAnsi="Calibri" w:cs="Calibri"/>
                <w:color w:val="000000"/>
                <w:sz w:val="28"/>
              </w:rPr>
              <w:t>Week 1</w:t>
            </w:r>
          </w:p>
        </w:tc>
        <w:tc>
          <w:tcPr>
            <w:tcW w:w="5580" w:type="dxa"/>
            <w:tcBorders>
              <w:top w:val="single" w:sz="4" w:space="0" w:color="auto"/>
              <w:left w:val="nil"/>
              <w:bottom w:val="single" w:sz="4" w:space="0" w:color="auto"/>
              <w:right w:val="single" w:sz="4" w:space="0" w:color="auto"/>
            </w:tcBorders>
            <w:shd w:val="clear" w:color="auto" w:fill="auto"/>
            <w:vAlign w:val="center"/>
            <w:hideMark/>
          </w:tcPr>
          <w:p w:rsidR="00B25743" w:rsidRPr="00ED03CF" w:rsidRDefault="00B25743" w:rsidP="00B07976">
            <w:pPr>
              <w:spacing w:after="0" w:line="240" w:lineRule="auto"/>
              <w:rPr>
                <w:rFonts w:ascii="Calibri" w:eastAsia="Times New Roman" w:hAnsi="Calibri" w:cs="Calibri"/>
                <w:color w:val="000000"/>
                <w:sz w:val="28"/>
              </w:rPr>
            </w:pPr>
            <w:r w:rsidRPr="00ED03CF">
              <w:rPr>
                <w:rFonts w:ascii="Calibri" w:eastAsia="Times New Roman" w:hAnsi="Calibri" w:cs="Calibri"/>
                <w:color w:val="000000"/>
                <w:sz w:val="28"/>
              </w:rPr>
              <w:t>Choosing a topic in the document and create a team.</w:t>
            </w:r>
          </w:p>
        </w:tc>
      </w:tr>
      <w:tr w:rsidR="00B25743" w:rsidRPr="00ED03CF" w:rsidTr="00B034C2">
        <w:trPr>
          <w:trHeight w:val="600"/>
        </w:trPr>
        <w:tc>
          <w:tcPr>
            <w:tcW w:w="1520" w:type="dxa"/>
            <w:tcBorders>
              <w:top w:val="nil"/>
              <w:left w:val="single" w:sz="4" w:space="0" w:color="auto"/>
              <w:bottom w:val="single" w:sz="4" w:space="0" w:color="auto"/>
              <w:right w:val="single" w:sz="4" w:space="0" w:color="auto"/>
            </w:tcBorders>
            <w:shd w:val="clear" w:color="auto" w:fill="auto"/>
            <w:vAlign w:val="center"/>
            <w:hideMark/>
          </w:tcPr>
          <w:p w:rsidR="00B25743" w:rsidRPr="00ED03CF" w:rsidRDefault="00B25743" w:rsidP="00B07976">
            <w:pPr>
              <w:spacing w:after="0" w:line="240" w:lineRule="auto"/>
              <w:jc w:val="center"/>
              <w:rPr>
                <w:rFonts w:ascii="Calibri" w:eastAsia="Times New Roman" w:hAnsi="Calibri" w:cs="Calibri"/>
                <w:color w:val="000000"/>
                <w:sz w:val="28"/>
              </w:rPr>
            </w:pPr>
            <w:r w:rsidRPr="00ED03CF">
              <w:rPr>
                <w:rFonts w:ascii="Calibri" w:eastAsia="Times New Roman" w:hAnsi="Calibri" w:cs="Calibri"/>
                <w:color w:val="000000"/>
                <w:sz w:val="28"/>
              </w:rPr>
              <w:t>2</w:t>
            </w:r>
          </w:p>
        </w:tc>
        <w:tc>
          <w:tcPr>
            <w:tcW w:w="2250" w:type="dxa"/>
            <w:tcBorders>
              <w:top w:val="nil"/>
              <w:left w:val="nil"/>
              <w:bottom w:val="single" w:sz="4" w:space="0" w:color="auto"/>
              <w:right w:val="single" w:sz="4" w:space="0" w:color="auto"/>
            </w:tcBorders>
            <w:shd w:val="clear" w:color="auto" w:fill="auto"/>
            <w:vAlign w:val="center"/>
            <w:hideMark/>
          </w:tcPr>
          <w:p w:rsidR="00B25743" w:rsidRPr="00ED03CF" w:rsidRDefault="00B25743" w:rsidP="00B07976">
            <w:pPr>
              <w:spacing w:after="0" w:line="240" w:lineRule="auto"/>
              <w:jc w:val="center"/>
              <w:rPr>
                <w:rFonts w:ascii="Calibri" w:eastAsia="Times New Roman" w:hAnsi="Calibri" w:cs="Calibri"/>
                <w:color w:val="000000"/>
                <w:sz w:val="28"/>
              </w:rPr>
            </w:pPr>
            <w:r w:rsidRPr="00ED03CF">
              <w:rPr>
                <w:rFonts w:ascii="Calibri" w:eastAsia="Times New Roman" w:hAnsi="Calibri" w:cs="Calibri"/>
                <w:color w:val="000000"/>
                <w:sz w:val="28"/>
              </w:rPr>
              <w:t>Week 2</w:t>
            </w:r>
          </w:p>
        </w:tc>
        <w:tc>
          <w:tcPr>
            <w:tcW w:w="5580" w:type="dxa"/>
            <w:tcBorders>
              <w:top w:val="nil"/>
              <w:left w:val="nil"/>
              <w:bottom w:val="single" w:sz="4" w:space="0" w:color="auto"/>
              <w:right w:val="single" w:sz="4" w:space="0" w:color="auto"/>
            </w:tcBorders>
            <w:shd w:val="clear" w:color="auto" w:fill="auto"/>
            <w:vAlign w:val="center"/>
            <w:hideMark/>
          </w:tcPr>
          <w:p w:rsidR="00B25743" w:rsidRPr="00ED03CF" w:rsidRDefault="00B25743" w:rsidP="00B07976">
            <w:pPr>
              <w:spacing w:after="0" w:line="240" w:lineRule="auto"/>
              <w:rPr>
                <w:rFonts w:ascii="Calibri" w:eastAsia="Times New Roman" w:hAnsi="Calibri" w:cs="Calibri"/>
                <w:color w:val="000000"/>
                <w:sz w:val="28"/>
              </w:rPr>
            </w:pPr>
            <w:r w:rsidRPr="00ED03CF">
              <w:rPr>
                <w:rFonts w:ascii="Calibri" w:eastAsia="Times New Roman" w:hAnsi="Calibri" w:cs="Calibri"/>
                <w:color w:val="000000"/>
                <w:sz w:val="28"/>
              </w:rPr>
              <w:t>Team can have an overall view of what they need to accomplish, Write a report</w:t>
            </w:r>
          </w:p>
        </w:tc>
      </w:tr>
      <w:tr w:rsidR="00B25743" w:rsidRPr="00ED03CF" w:rsidTr="00B034C2">
        <w:trPr>
          <w:trHeight w:val="600"/>
        </w:trPr>
        <w:tc>
          <w:tcPr>
            <w:tcW w:w="1520" w:type="dxa"/>
            <w:tcBorders>
              <w:top w:val="nil"/>
              <w:left w:val="single" w:sz="4" w:space="0" w:color="auto"/>
              <w:bottom w:val="single" w:sz="4" w:space="0" w:color="auto"/>
              <w:right w:val="single" w:sz="4" w:space="0" w:color="auto"/>
            </w:tcBorders>
            <w:shd w:val="clear" w:color="auto" w:fill="auto"/>
            <w:vAlign w:val="center"/>
            <w:hideMark/>
          </w:tcPr>
          <w:p w:rsidR="00B25743" w:rsidRPr="00ED03CF" w:rsidRDefault="00B25743" w:rsidP="00B07976">
            <w:pPr>
              <w:spacing w:after="0" w:line="240" w:lineRule="auto"/>
              <w:jc w:val="center"/>
              <w:rPr>
                <w:rFonts w:ascii="Calibri" w:eastAsia="Times New Roman" w:hAnsi="Calibri" w:cs="Calibri"/>
                <w:color w:val="000000"/>
                <w:sz w:val="28"/>
              </w:rPr>
            </w:pPr>
            <w:r w:rsidRPr="00ED03CF">
              <w:rPr>
                <w:rFonts w:ascii="Calibri" w:eastAsia="Times New Roman" w:hAnsi="Calibri" w:cs="Calibri"/>
                <w:color w:val="000000"/>
                <w:sz w:val="28"/>
              </w:rPr>
              <w:t>3</w:t>
            </w:r>
          </w:p>
        </w:tc>
        <w:tc>
          <w:tcPr>
            <w:tcW w:w="2250" w:type="dxa"/>
            <w:tcBorders>
              <w:top w:val="nil"/>
              <w:left w:val="nil"/>
              <w:bottom w:val="single" w:sz="4" w:space="0" w:color="auto"/>
              <w:right w:val="single" w:sz="4" w:space="0" w:color="auto"/>
            </w:tcBorders>
            <w:shd w:val="clear" w:color="auto" w:fill="auto"/>
            <w:vAlign w:val="center"/>
            <w:hideMark/>
          </w:tcPr>
          <w:p w:rsidR="00B25743" w:rsidRPr="00ED03CF" w:rsidRDefault="00B25743" w:rsidP="00B07976">
            <w:pPr>
              <w:spacing w:after="0" w:line="240" w:lineRule="auto"/>
              <w:jc w:val="center"/>
              <w:rPr>
                <w:rFonts w:ascii="Calibri" w:eastAsia="Times New Roman" w:hAnsi="Calibri" w:cs="Calibri"/>
                <w:color w:val="000000"/>
                <w:sz w:val="28"/>
              </w:rPr>
            </w:pPr>
            <w:r w:rsidRPr="00ED03CF">
              <w:rPr>
                <w:rFonts w:ascii="Calibri" w:eastAsia="Times New Roman" w:hAnsi="Calibri" w:cs="Calibri"/>
                <w:color w:val="000000"/>
                <w:sz w:val="28"/>
              </w:rPr>
              <w:t>Week 3</w:t>
            </w:r>
          </w:p>
        </w:tc>
        <w:tc>
          <w:tcPr>
            <w:tcW w:w="5580" w:type="dxa"/>
            <w:vMerge w:val="restart"/>
            <w:tcBorders>
              <w:top w:val="nil"/>
              <w:left w:val="single" w:sz="4" w:space="0" w:color="auto"/>
              <w:bottom w:val="single" w:sz="4" w:space="0" w:color="auto"/>
              <w:right w:val="single" w:sz="4" w:space="0" w:color="auto"/>
            </w:tcBorders>
            <w:shd w:val="clear" w:color="auto" w:fill="auto"/>
            <w:vAlign w:val="center"/>
            <w:hideMark/>
          </w:tcPr>
          <w:p w:rsidR="00B25743" w:rsidRPr="00ED03CF" w:rsidRDefault="00B25743" w:rsidP="00B07976">
            <w:pPr>
              <w:spacing w:after="0" w:line="240" w:lineRule="auto"/>
              <w:rPr>
                <w:rFonts w:ascii="Calibri" w:eastAsia="Times New Roman" w:hAnsi="Calibri" w:cs="Calibri"/>
                <w:color w:val="000000"/>
                <w:sz w:val="28"/>
              </w:rPr>
            </w:pPr>
            <w:r w:rsidRPr="00ED03CF">
              <w:rPr>
                <w:rFonts w:ascii="Calibri" w:eastAsia="Times New Roman" w:hAnsi="Calibri" w:cs="Calibri"/>
                <w:color w:val="000000"/>
                <w:sz w:val="28"/>
              </w:rPr>
              <w:t>Design an ERD conceptual schema based on the specification of the chosen topic</w:t>
            </w:r>
          </w:p>
        </w:tc>
      </w:tr>
      <w:tr w:rsidR="00B25743" w:rsidRPr="00ED03CF" w:rsidTr="00B034C2">
        <w:trPr>
          <w:trHeight w:val="300"/>
        </w:trPr>
        <w:tc>
          <w:tcPr>
            <w:tcW w:w="1520" w:type="dxa"/>
            <w:tcBorders>
              <w:top w:val="nil"/>
              <w:left w:val="single" w:sz="4" w:space="0" w:color="auto"/>
              <w:bottom w:val="single" w:sz="4" w:space="0" w:color="auto"/>
              <w:right w:val="single" w:sz="4" w:space="0" w:color="auto"/>
            </w:tcBorders>
            <w:shd w:val="clear" w:color="auto" w:fill="auto"/>
            <w:vAlign w:val="center"/>
            <w:hideMark/>
          </w:tcPr>
          <w:p w:rsidR="00B25743" w:rsidRPr="00ED03CF" w:rsidRDefault="00B25743" w:rsidP="00B07976">
            <w:pPr>
              <w:spacing w:after="0" w:line="240" w:lineRule="auto"/>
              <w:jc w:val="center"/>
              <w:rPr>
                <w:rFonts w:ascii="Calibri" w:eastAsia="Times New Roman" w:hAnsi="Calibri" w:cs="Calibri"/>
                <w:color w:val="000000"/>
                <w:sz w:val="28"/>
              </w:rPr>
            </w:pPr>
            <w:r w:rsidRPr="00ED03CF">
              <w:rPr>
                <w:rFonts w:ascii="Calibri" w:eastAsia="Times New Roman" w:hAnsi="Calibri" w:cs="Calibri"/>
                <w:color w:val="000000"/>
                <w:sz w:val="28"/>
              </w:rPr>
              <w:t>4</w:t>
            </w:r>
          </w:p>
        </w:tc>
        <w:tc>
          <w:tcPr>
            <w:tcW w:w="2250" w:type="dxa"/>
            <w:tcBorders>
              <w:top w:val="nil"/>
              <w:left w:val="nil"/>
              <w:bottom w:val="single" w:sz="4" w:space="0" w:color="auto"/>
              <w:right w:val="single" w:sz="4" w:space="0" w:color="auto"/>
            </w:tcBorders>
            <w:shd w:val="clear" w:color="auto" w:fill="auto"/>
            <w:vAlign w:val="center"/>
            <w:hideMark/>
          </w:tcPr>
          <w:p w:rsidR="00B25743" w:rsidRPr="00ED03CF" w:rsidRDefault="00B25743" w:rsidP="00B07976">
            <w:pPr>
              <w:spacing w:after="0" w:line="240" w:lineRule="auto"/>
              <w:jc w:val="center"/>
              <w:rPr>
                <w:rFonts w:ascii="Calibri" w:eastAsia="Times New Roman" w:hAnsi="Calibri" w:cs="Calibri"/>
                <w:color w:val="000000"/>
                <w:sz w:val="28"/>
              </w:rPr>
            </w:pPr>
            <w:r w:rsidRPr="00ED03CF">
              <w:rPr>
                <w:rFonts w:ascii="Calibri" w:eastAsia="Times New Roman" w:hAnsi="Calibri" w:cs="Calibri"/>
                <w:color w:val="000000"/>
                <w:sz w:val="28"/>
              </w:rPr>
              <w:t>Week 4</w:t>
            </w:r>
          </w:p>
        </w:tc>
        <w:tc>
          <w:tcPr>
            <w:tcW w:w="5580" w:type="dxa"/>
            <w:vMerge/>
            <w:tcBorders>
              <w:top w:val="nil"/>
              <w:left w:val="single" w:sz="4" w:space="0" w:color="auto"/>
              <w:bottom w:val="single" w:sz="4" w:space="0" w:color="auto"/>
              <w:right w:val="single" w:sz="4" w:space="0" w:color="auto"/>
            </w:tcBorders>
            <w:vAlign w:val="center"/>
            <w:hideMark/>
          </w:tcPr>
          <w:p w:rsidR="00B25743" w:rsidRPr="00ED03CF" w:rsidRDefault="00B25743" w:rsidP="00B07976">
            <w:pPr>
              <w:spacing w:after="0" w:line="240" w:lineRule="auto"/>
              <w:rPr>
                <w:rFonts w:ascii="Calibri" w:eastAsia="Times New Roman" w:hAnsi="Calibri" w:cs="Calibri"/>
                <w:color w:val="000000"/>
                <w:sz w:val="28"/>
              </w:rPr>
            </w:pPr>
          </w:p>
        </w:tc>
      </w:tr>
      <w:tr w:rsidR="00B25743" w:rsidRPr="00ED03CF" w:rsidTr="00B034C2">
        <w:trPr>
          <w:trHeight w:val="300"/>
        </w:trPr>
        <w:tc>
          <w:tcPr>
            <w:tcW w:w="1520" w:type="dxa"/>
            <w:tcBorders>
              <w:top w:val="nil"/>
              <w:left w:val="single" w:sz="4" w:space="0" w:color="auto"/>
              <w:bottom w:val="single" w:sz="4" w:space="0" w:color="auto"/>
              <w:right w:val="single" w:sz="4" w:space="0" w:color="auto"/>
            </w:tcBorders>
            <w:shd w:val="clear" w:color="auto" w:fill="auto"/>
            <w:vAlign w:val="center"/>
            <w:hideMark/>
          </w:tcPr>
          <w:p w:rsidR="00B25743" w:rsidRPr="00ED03CF" w:rsidRDefault="00B25743" w:rsidP="00B07976">
            <w:pPr>
              <w:spacing w:after="0" w:line="240" w:lineRule="auto"/>
              <w:jc w:val="center"/>
              <w:rPr>
                <w:rFonts w:ascii="Calibri" w:eastAsia="Times New Roman" w:hAnsi="Calibri" w:cs="Calibri"/>
                <w:color w:val="000000"/>
                <w:sz w:val="28"/>
              </w:rPr>
            </w:pPr>
            <w:r w:rsidRPr="00ED03CF">
              <w:rPr>
                <w:rFonts w:ascii="Calibri" w:eastAsia="Times New Roman" w:hAnsi="Calibri" w:cs="Calibri"/>
                <w:color w:val="000000"/>
                <w:sz w:val="28"/>
              </w:rPr>
              <w:t>5</w:t>
            </w:r>
          </w:p>
        </w:tc>
        <w:tc>
          <w:tcPr>
            <w:tcW w:w="2250" w:type="dxa"/>
            <w:tcBorders>
              <w:top w:val="nil"/>
              <w:left w:val="nil"/>
              <w:bottom w:val="single" w:sz="4" w:space="0" w:color="auto"/>
              <w:right w:val="single" w:sz="4" w:space="0" w:color="auto"/>
            </w:tcBorders>
            <w:shd w:val="clear" w:color="auto" w:fill="auto"/>
            <w:vAlign w:val="center"/>
            <w:hideMark/>
          </w:tcPr>
          <w:p w:rsidR="00B25743" w:rsidRPr="00ED03CF" w:rsidRDefault="00B25743" w:rsidP="00B07976">
            <w:pPr>
              <w:spacing w:after="0" w:line="240" w:lineRule="auto"/>
              <w:jc w:val="center"/>
              <w:rPr>
                <w:rFonts w:ascii="Calibri" w:eastAsia="Times New Roman" w:hAnsi="Calibri" w:cs="Calibri"/>
                <w:color w:val="000000"/>
                <w:sz w:val="28"/>
              </w:rPr>
            </w:pPr>
            <w:r w:rsidRPr="00ED03CF">
              <w:rPr>
                <w:rFonts w:ascii="Calibri" w:eastAsia="Times New Roman" w:hAnsi="Calibri" w:cs="Calibri"/>
                <w:color w:val="000000"/>
                <w:sz w:val="28"/>
              </w:rPr>
              <w:t>Week 5</w:t>
            </w:r>
          </w:p>
        </w:tc>
        <w:tc>
          <w:tcPr>
            <w:tcW w:w="5580" w:type="dxa"/>
            <w:vMerge w:val="restart"/>
            <w:tcBorders>
              <w:top w:val="nil"/>
              <w:left w:val="single" w:sz="4" w:space="0" w:color="auto"/>
              <w:bottom w:val="single" w:sz="4" w:space="0" w:color="000000"/>
              <w:right w:val="single" w:sz="4" w:space="0" w:color="auto"/>
            </w:tcBorders>
            <w:shd w:val="clear" w:color="auto" w:fill="auto"/>
            <w:vAlign w:val="center"/>
            <w:hideMark/>
          </w:tcPr>
          <w:p w:rsidR="00B25743" w:rsidRPr="00ED03CF" w:rsidRDefault="00B25743" w:rsidP="00B07976">
            <w:pPr>
              <w:spacing w:after="0" w:line="240" w:lineRule="auto"/>
              <w:rPr>
                <w:rFonts w:ascii="Calibri" w:eastAsia="Times New Roman" w:hAnsi="Calibri" w:cs="Calibri"/>
                <w:color w:val="000000"/>
                <w:sz w:val="28"/>
              </w:rPr>
            </w:pPr>
            <w:r w:rsidRPr="00ED03CF">
              <w:rPr>
                <w:rFonts w:ascii="Calibri" w:eastAsia="Times New Roman" w:hAnsi="Calibri" w:cs="Calibri"/>
                <w:color w:val="000000"/>
                <w:sz w:val="28"/>
              </w:rPr>
              <w:t>Design a conceptual schema in the basic relational model that corresponds to the ERD schema designed</w:t>
            </w:r>
          </w:p>
        </w:tc>
      </w:tr>
      <w:tr w:rsidR="00B25743" w:rsidRPr="00ED03CF" w:rsidTr="00B034C2">
        <w:trPr>
          <w:trHeight w:val="300"/>
        </w:trPr>
        <w:tc>
          <w:tcPr>
            <w:tcW w:w="1520" w:type="dxa"/>
            <w:tcBorders>
              <w:top w:val="nil"/>
              <w:left w:val="single" w:sz="4" w:space="0" w:color="auto"/>
              <w:bottom w:val="single" w:sz="4" w:space="0" w:color="auto"/>
              <w:right w:val="single" w:sz="4" w:space="0" w:color="auto"/>
            </w:tcBorders>
            <w:shd w:val="clear" w:color="auto" w:fill="auto"/>
            <w:vAlign w:val="center"/>
            <w:hideMark/>
          </w:tcPr>
          <w:p w:rsidR="00B25743" w:rsidRPr="00ED03CF" w:rsidRDefault="00B25743" w:rsidP="00B07976">
            <w:pPr>
              <w:spacing w:after="0" w:line="240" w:lineRule="auto"/>
              <w:jc w:val="center"/>
              <w:rPr>
                <w:rFonts w:ascii="Calibri" w:eastAsia="Times New Roman" w:hAnsi="Calibri" w:cs="Calibri"/>
                <w:color w:val="000000"/>
                <w:sz w:val="28"/>
              </w:rPr>
            </w:pPr>
            <w:r w:rsidRPr="00ED03CF">
              <w:rPr>
                <w:rFonts w:ascii="Calibri" w:eastAsia="Times New Roman" w:hAnsi="Calibri" w:cs="Calibri"/>
                <w:color w:val="000000"/>
                <w:sz w:val="28"/>
              </w:rPr>
              <w:t>6</w:t>
            </w:r>
          </w:p>
        </w:tc>
        <w:tc>
          <w:tcPr>
            <w:tcW w:w="2250" w:type="dxa"/>
            <w:tcBorders>
              <w:top w:val="nil"/>
              <w:left w:val="nil"/>
              <w:bottom w:val="single" w:sz="4" w:space="0" w:color="auto"/>
              <w:right w:val="single" w:sz="4" w:space="0" w:color="auto"/>
            </w:tcBorders>
            <w:shd w:val="clear" w:color="auto" w:fill="auto"/>
            <w:vAlign w:val="center"/>
            <w:hideMark/>
          </w:tcPr>
          <w:p w:rsidR="00B25743" w:rsidRPr="00ED03CF" w:rsidRDefault="00B25743" w:rsidP="00B07976">
            <w:pPr>
              <w:spacing w:after="0" w:line="240" w:lineRule="auto"/>
              <w:jc w:val="center"/>
              <w:rPr>
                <w:rFonts w:ascii="Calibri" w:eastAsia="Times New Roman" w:hAnsi="Calibri" w:cs="Calibri"/>
                <w:color w:val="000000"/>
                <w:sz w:val="28"/>
              </w:rPr>
            </w:pPr>
            <w:r w:rsidRPr="00ED03CF">
              <w:rPr>
                <w:rFonts w:ascii="Calibri" w:eastAsia="Times New Roman" w:hAnsi="Calibri" w:cs="Calibri"/>
                <w:color w:val="000000"/>
                <w:sz w:val="28"/>
              </w:rPr>
              <w:t>Week 6</w:t>
            </w:r>
          </w:p>
        </w:tc>
        <w:tc>
          <w:tcPr>
            <w:tcW w:w="5580" w:type="dxa"/>
            <w:vMerge/>
            <w:tcBorders>
              <w:top w:val="nil"/>
              <w:left w:val="single" w:sz="4" w:space="0" w:color="auto"/>
              <w:bottom w:val="single" w:sz="4" w:space="0" w:color="000000"/>
              <w:right w:val="single" w:sz="4" w:space="0" w:color="auto"/>
            </w:tcBorders>
            <w:vAlign w:val="center"/>
            <w:hideMark/>
          </w:tcPr>
          <w:p w:rsidR="00B25743" w:rsidRPr="00ED03CF" w:rsidRDefault="00B25743" w:rsidP="00B07976">
            <w:pPr>
              <w:spacing w:after="0" w:line="240" w:lineRule="auto"/>
              <w:rPr>
                <w:rFonts w:ascii="Calibri" w:eastAsia="Times New Roman" w:hAnsi="Calibri" w:cs="Calibri"/>
                <w:color w:val="000000"/>
                <w:sz w:val="28"/>
              </w:rPr>
            </w:pPr>
          </w:p>
        </w:tc>
      </w:tr>
      <w:tr w:rsidR="00B25743" w:rsidRPr="00ED03CF" w:rsidTr="00B034C2">
        <w:trPr>
          <w:trHeight w:val="300"/>
        </w:trPr>
        <w:tc>
          <w:tcPr>
            <w:tcW w:w="1520" w:type="dxa"/>
            <w:tcBorders>
              <w:top w:val="nil"/>
              <w:left w:val="single" w:sz="4" w:space="0" w:color="auto"/>
              <w:bottom w:val="single" w:sz="4" w:space="0" w:color="auto"/>
              <w:right w:val="single" w:sz="4" w:space="0" w:color="auto"/>
            </w:tcBorders>
            <w:shd w:val="clear" w:color="auto" w:fill="auto"/>
            <w:vAlign w:val="center"/>
            <w:hideMark/>
          </w:tcPr>
          <w:p w:rsidR="00B25743" w:rsidRPr="00ED03CF" w:rsidRDefault="00B25743" w:rsidP="00B07976">
            <w:pPr>
              <w:spacing w:after="0" w:line="240" w:lineRule="auto"/>
              <w:jc w:val="center"/>
              <w:rPr>
                <w:rFonts w:ascii="Calibri" w:eastAsia="Times New Roman" w:hAnsi="Calibri" w:cs="Calibri"/>
                <w:color w:val="000000"/>
                <w:sz w:val="28"/>
              </w:rPr>
            </w:pPr>
            <w:r w:rsidRPr="00ED03CF">
              <w:rPr>
                <w:rFonts w:ascii="Calibri" w:eastAsia="Times New Roman" w:hAnsi="Calibri" w:cs="Calibri"/>
                <w:color w:val="000000"/>
                <w:sz w:val="28"/>
              </w:rPr>
              <w:t>7</w:t>
            </w:r>
          </w:p>
        </w:tc>
        <w:tc>
          <w:tcPr>
            <w:tcW w:w="2250" w:type="dxa"/>
            <w:tcBorders>
              <w:top w:val="nil"/>
              <w:left w:val="nil"/>
              <w:bottom w:val="single" w:sz="4" w:space="0" w:color="auto"/>
              <w:right w:val="single" w:sz="4" w:space="0" w:color="auto"/>
            </w:tcBorders>
            <w:shd w:val="clear" w:color="auto" w:fill="auto"/>
            <w:vAlign w:val="center"/>
            <w:hideMark/>
          </w:tcPr>
          <w:p w:rsidR="00B25743" w:rsidRPr="00ED03CF" w:rsidRDefault="00B25743" w:rsidP="00B07976">
            <w:pPr>
              <w:spacing w:after="0" w:line="240" w:lineRule="auto"/>
              <w:jc w:val="center"/>
              <w:rPr>
                <w:rFonts w:ascii="Calibri" w:eastAsia="Times New Roman" w:hAnsi="Calibri" w:cs="Calibri"/>
                <w:color w:val="000000"/>
                <w:sz w:val="28"/>
              </w:rPr>
            </w:pPr>
            <w:r w:rsidRPr="00ED03CF">
              <w:rPr>
                <w:rFonts w:ascii="Calibri" w:eastAsia="Times New Roman" w:hAnsi="Calibri" w:cs="Calibri"/>
                <w:color w:val="000000"/>
                <w:sz w:val="28"/>
              </w:rPr>
              <w:t>Week 7</w:t>
            </w:r>
          </w:p>
        </w:tc>
        <w:tc>
          <w:tcPr>
            <w:tcW w:w="5580" w:type="dxa"/>
            <w:vMerge/>
            <w:tcBorders>
              <w:top w:val="nil"/>
              <w:left w:val="single" w:sz="4" w:space="0" w:color="auto"/>
              <w:bottom w:val="single" w:sz="4" w:space="0" w:color="000000"/>
              <w:right w:val="single" w:sz="4" w:space="0" w:color="auto"/>
            </w:tcBorders>
            <w:vAlign w:val="center"/>
            <w:hideMark/>
          </w:tcPr>
          <w:p w:rsidR="00B25743" w:rsidRPr="00ED03CF" w:rsidRDefault="00B25743" w:rsidP="00B07976">
            <w:pPr>
              <w:spacing w:after="0" w:line="240" w:lineRule="auto"/>
              <w:rPr>
                <w:rFonts w:ascii="Calibri" w:eastAsia="Times New Roman" w:hAnsi="Calibri" w:cs="Calibri"/>
                <w:color w:val="000000"/>
                <w:sz w:val="28"/>
              </w:rPr>
            </w:pPr>
          </w:p>
        </w:tc>
      </w:tr>
      <w:tr w:rsidR="00B25743" w:rsidRPr="00ED03CF" w:rsidTr="00B034C2">
        <w:trPr>
          <w:trHeight w:val="300"/>
        </w:trPr>
        <w:tc>
          <w:tcPr>
            <w:tcW w:w="1520" w:type="dxa"/>
            <w:tcBorders>
              <w:top w:val="nil"/>
              <w:left w:val="single" w:sz="4" w:space="0" w:color="auto"/>
              <w:bottom w:val="single" w:sz="4" w:space="0" w:color="auto"/>
              <w:right w:val="single" w:sz="4" w:space="0" w:color="auto"/>
            </w:tcBorders>
            <w:shd w:val="clear" w:color="auto" w:fill="auto"/>
            <w:vAlign w:val="center"/>
            <w:hideMark/>
          </w:tcPr>
          <w:p w:rsidR="00B25743" w:rsidRPr="00ED03CF" w:rsidRDefault="00B25743" w:rsidP="00B07976">
            <w:pPr>
              <w:spacing w:after="0" w:line="240" w:lineRule="auto"/>
              <w:jc w:val="center"/>
              <w:rPr>
                <w:rFonts w:ascii="Calibri" w:eastAsia="Times New Roman" w:hAnsi="Calibri" w:cs="Calibri"/>
                <w:color w:val="000000"/>
                <w:sz w:val="28"/>
              </w:rPr>
            </w:pPr>
            <w:r w:rsidRPr="00ED03CF">
              <w:rPr>
                <w:rFonts w:ascii="Calibri" w:eastAsia="Times New Roman" w:hAnsi="Calibri" w:cs="Calibri"/>
                <w:color w:val="000000"/>
                <w:sz w:val="28"/>
              </w:rPr>
              <w:t>8</w:t>
            </w:r>
          </w:p>
        </w:tc>
        <w:tc>
          <w:tcPr>
            <w:tcW w:w="2250" w:type="dxa"/>
            <w:tcBorders>
              <w:top w:val="nil"/>
              <w:left w:val="nil"/>
              <w:bottom w:val="single" w:sz="4" w:space="0" w:color="auto"/>
              <w:right w:val="single" w:sz="4" w:space="0" w:color="auto"/>
            </w:tcBorders>
            <w:shd w:val="clear" w:color="auto" w:fill="auto"/>
            <w:vAlign w:val="center"/>
            <w:hideMark/>
          </w:tcPr>
          <w:p w:rsidR="00B25743" w:rsidRPr="00ED03CF" w:rsidRDefault="00B25743" w:rsidP="00B07976">
            <w:pPr>
              <w:spacing w:after="0" w:line="240" w:lineRule="auto"/>
              <w:jc w:val="center"/>
              <w:rPr>
                <w:rFonts w:ascii="Calibri" w:eastAsia="Times New Roman" w:hAnsi="Calibri" w:cs="Calibri"/>
                <w:color w:val="000000"/>
                <w:sz w:val="28"/>
              </w:rPr>
            </w:pPr>
            <w:r w:rsidRPr="00ED03CF">
              <w:rPr>
                <w:rFonts w:ascii="Calibri" w:eastAsia="Times New Roman" w:hAnsi="Calibri" w:cs="Calibri"/>
                <w:color w:val="000000"/>
                <w:sz w:val="28"/>
              </w:rPr>
              <w:t>Week 8</w:t>
            </w:r>
          </w:p>
        </w:tc>
        <w:tc>
          <w:tcPr>
            <w:tcW w:w="5580" w:type="dxa"/>
            <w:vMerge w:val="restart"/>
            <w:tcBorders>
              <w:top w:val="nil"/>
              <w:left w:val="single" w:sz="4" w:space="0" w:color="auto"/>
              <w:bottom w:val="single" w:sz="4" w:space="0" w:color="000000"/>
              <w:right w:val="single" w:sz="4" w:space="0" w:color="auto"/>
            </w:tcBorders>
            <w:shd w:val="clear" w:color="auto" w:fill="auto"/>
            <w:vAlign w:val="center"/>
            <w:hideMark/>
          </w:tcPr>
          <w:p w:rsidR="00B25743" w:rsidRPr="00ED03CF" w:rsidRDefault="00B25743" w:rsidP="00B07976">
            <w:pPr>
              <w:spacing w:after="0" w:line="240" w:lineRule="auto"/>
              <w:rPr>
                <w:rFonts w:ascii="Calibri" w:eastAsia="Times New Roman" w:hAnsi="Calibri" w:cs="Calibri"/>
                <w:color w:val="000000"/>
                <w:sz w:val="28"/>
              </w:rPr>
            </w:pPr>
            <w:r w:rsidRPr="00ED03CF">
              <w:rPr>
                <w:rFonts w:ascii="Calibri" w:eastAsia="Times New Roman" w:hAnsi="Calibri" w:cs="Calibri"/>
                <w:color w:val="000000"/>
                <w:sz w:val="28"/>
              </w:rPr>
              <w:t>Create a database containing the tables listed in the schema designed</w:t>
            </w:r>
          </w:p>
        </w:tc>
      </w:tr>
      <w:tr w:rsidR="00B25743" w:rsidRPr="00ED03CF" w:rsidTr="00B034C2">
        <w:trPr>
          <w:trHeight w:val="300"/>
        </w:trPr>
        <w:tc>
          <w:tcPr>
            <w:tcW w:w="1520" w:type="dxa"/>
            <w:tcBorders>
              <w:top w:val="nil"/>
              <w:left w:val="single" w:sz="4" w:space="0" w:color="auto"/>
              <w:bottom w:val="single" w:sz="4" w:space="0" w:color="auto"/>
              <w:right w:val="single" w:sz="4" w:space="0" w:color="auto"/>
            </w:tcBorders>
            <w:shd w:val="clear" w:color="auto" w:fill="auto"/>
            <w:vAlign w:val="center"/>
            <w:hideMark/>
          </w:tcPr>
          <w:p w:rsidR="00B25743" w:rsidRPr="00ED03CF" w:rsidRDefault="00B25743" w:rsidP="00B07976">
            <w:pPr>
              <w:spacing w:after="0" w:line="240" w:lineRule="auto"/>
              <w:jc w:val="center"/>
              <w:rPr>
                <w:rFonts w:ascii="Calibri" w:eastAsia="Times New Roman" w:hAnsi="Calibri" w:cs="Calibri"/>
                <w:color w:val="000000"/>
                <w:sz w:val="28"/>
              </w:rPr>
            </w:pPr>
            <w:r w:rsidRPr="00ED03CF">
              <w:rPr>
                <w:rFonts w:ascii="Calibri" w:eastAsia="Times New Roman" w:hAnsi="Calibri" w:cs="Calibri"/>
                <w:color w:val="000000"/>
                <w:sz w:val="28"/>
              </w:rPr>
              <w:t>9</w:t>
            </w:r>
          </w:p>
        </w:tc>
        <w:tc>
          <w:tcPr>
            <w:tcW w:w="2250" w:type="dxa"/>
            <w:tcBorders>
              <w:top w:val="nil"/>
              <w:left w:val="nil"/>
              <w:bottom w:val="single" w:sz="4" w:space="0" w:color="auto"/>
              <w:right w:val="single" w:sz="4" w:space="0" w:color="auto"/>
            </w:tcBorders>
            <w:shd w:val="clear" w:color="auto" w:fill="auto"/>
            <w:vAlign w:val="center"/>
            <w:hideMark/>
          </w:tcPr>
          <w:p w:rsidR="00B25743" w:rsidRPr="00ED03CF" w:rsidRDefault="00B25743" w:rsidP="00B07976">
            <w:pPr>
              <w:spacing w:after="0" w:line="240" w:lineRule="auto"/>
              <w:jc w:val="center"/>
              <w:rPr>
                <w:rFonts w:ascii="Calibri" w:eastAsia="Times New Roman" w:hAnsi="Calibri" w:cs="Calibri"/>
                <w:color w:val="000000"/>
                <w:sz w:val="28"/>
              </w:rPr>
            </w:pPr>
            <w:r w:rsidRPr="00ED03CF">
              <w:rPr>
                <w:rFonts w:ascii="Calibri" w:eastAsia="Times New Roman" w:hAnsi="Calibri" w:cs="Calibri"/>
                <w:color w:val="000000"/>
                <w:sz w:val="28"/>
              </w:rPr>
              <w:t>Week 9</w:t>
            </w:r>
          </w:p>
        </w:tc>
        <w:tc>
          <w:tcPr>
            <w:tcW w:w="5580" w:type="dxa"/>
            <w:vMerge/>
            <w:tcBorders>
              <w:top w:val="nil"/>
              <w:left w:val="single" w:sz="4" w:space="0" w:color="auto"/>
              <w:bottom w:val="single" w:sz="4" w:space="0" w:color="000000"/>
              <w:right w:val="single" w:sz="4" w:space="0" w:color="auto"/>
            </w:tcBorders>
            <w:vAlign w:val="center"/>
            <w:hideMark/>
          </w:tcPr>
          <w:p w:rsidR="00B25743" w:rsidRPr="00ED03CF" w:rsidRDefault="00B25743" w:rsidP="00B07976">
            <w:pPr>
              <w:spacing w:after="0" w:line="240" w:lineRule="auto"/>
              <w:rPr>
                <w:rFonts w:ascii="Calibri" w:eastAsia="Times New Roman" w:hAnsi="Calibri" w:cs="Calibri"/>
                <w:color w:val="000000"/>
                <w:sz w:val="28"/>
              </w:rPr>
            </w:pPr>
          </w:p>
        </w:tc>
      </w:tr>
      <w:tr w:rsidR="00B25743" w:rsidRPr="00ED03CF" w:rsidTr="00B034C2">
        <w:trPr>
          <w:trHeight w:val="300"/>
        </w:trPr>
        <w:tc>
          <w:tcPr>
            <w:tcW w:w="1520" w:type="dxa"/>
            <w:tcBorders>
              <w:top w:val="nil"/>
              <w:left w:val="single" w:sz="4" w:space="0" w:color="auto"/>
              <w:bottom w:val="single" w:sz="4" w:space="0" w:color="auto"/>
              <w:right w:val="single" w:sz="4" w:space="0" w:color="auto"/>
            </w:tcBorders>
            <w:shd w:val="clear" w:color="auto" w:fill="auto"/>
            <w:vAlign w:val="center"/>
            <w:hideMark/>
          </w:tcPr>
          <w:p w:rsidR="00B25743" w:rsidRPr="00ED03CF" w:rsidRDefault="00B25743" w:rsidP="00B07976">
            <w:pPr>
              <w:spacing w:after="0" w:line="240" w:lineRule="auto"/>
              <w:jc w:val="center"/>
              <w:rPr>
                <w:rFonts w:ascii="Calibri" w:eastAsia="Times New Roman" w:hAnsi="Calibri" w:cs="Calibri"/>
                <w:color w:val="000000"/>
                <w:sz w:val="28"/>
              </w:rPr>
            </w:pPr>
            <w:r w:rsidRPr="00ED03CF">
              <w:rPr>
                <w:rFonts w:ascii="Calibri" w:eastAsia="Times New Roman" w:hAnsi="Calibri" w:cs="Calibri"/>
                <w:color w:val="000000"/>
                <w:sz w:val="28"/>
              </w:rPr>
              <w:t>10</w:t>
            </w:r>
          </w:p>
        </w:tc>
        <w:tc>
          <w:tcPr>
            <w:tcW w:w="2250" w:type="dxa"/>
            <w:tcBorders>
              <w:top w:val="nil"/>
              <w:left w:val="nil"/>
              <w:bottom w:val="single" w:sz="4" w:space="0" w:color="auto"/>
              <w:right w:val="single" w:sz="4" w:space="0" w:color="auto"/>
            </w:tcBorders>
            <w:shd w:val="clear" w:color="auto" w:fill="auto"/>
            <w:vAlign w:val="center"/>
            <w:hideMark/>
          </w:tcPr>
          <w:p w:rsidR="00B25743" w:rsidRPr="00ED03CF" w:rsidRDefault="00B25743" w:rsidP="00B07976">
            <w:pPr>
              <w:spacing w:after="0" w:line="240" w:lineRule="auto"/>
              <w:jc w:val="center"/>
              <w:rPr>
                <w:rFonts w:ascii="Calibri" w:eastAsia="Times New Roman" w:hAnsi="Calibri" w:cs="Calibri"/>
                <w:color w:val="000000"/>
                <w:sz w:val="28"/>
              </w:rPr>
            </w:pPr>
            <w:r w:rsidRPr="00ED03CF">
              <w:rPr>
                <w:rFonts w:ascii="Calibri" w:eastAsia="Times New Roman" w:hAnsi="Calibri" w:cs="Calibri"/>
                <w:color w:val="000000"/>
                <w:sz w:val="28"/>
              </w:rPr>
              <w:t>Week 10</w:t>
            </w:r>
          </w:p>
        </w:tc>
        <w:tc>
          <w:tcPr>
            <w:tcW w:w="5580" w:type="dxa"/>
            <w:vMerge/>
            <w:tcBorders>
              <w:top w:val="nil"/>
              <w:left w:val="single" w:sz="4" w:space="0" w:color="auto"/>
              <w:bottom w:val="single" w:sz="4" w:space="0" w:color="000000"/>
              <w:right w:val="single" w:sz="4" w:space="0" w:color="auto"/>
            </w:tcBorders>
            <w:vAlign w:val="center"/>
            <w:hideMark/>
          </w:tcPr>
          <w:p w:rsidR="00B25743" w:rsidRPr="00ED03CF" w:rsidRDefault="00B25743" w:rsidP="00B07976">
            <w:pPr>
              <w:spacing w:after="0" w:line="240" w:lineRule="auto"/>
              <w:rPr>
                <w:rFonts w:ascii="Calibri" w:eastAsia="Times New Roman" w:hAnsi="Calibri" w:cs="Calibri"/>
                <w:color w:val="000000"/>
                <w:sz w:val="28"/>
              </w:rPr>
            </w:pPr>
          </w:p>
        </w:tc>
      </w:tr>
      <w:tr w:rsidR="00B25743" w:rsidRPr="00ED03CF" w:rsidTr="009624C2">
        <w:trPr>
          <w:trHeight w:val="300"/>
        </w:trPr>
        <w:tc>
          <w:tcPr>
            <w:tcW w:w="1520" w:type="dxa"/>
            <w:tcBorders>
              <w:top w:val="nil"/>
              <w:left w:val="single" w:sz="4" w:space="0" w:color="auto"/>
              <w:bottom w:val="single" w:sz="4" w:space="0" w:color="auto"/>
              <w:right w:val="single" w:sz="4" w:space="0" w:color="auto"/>
            </w:tcBorders>
            <w:shd w:val="clear" w:color="auto" w:fill="auto"/>
            <w:vAlign w:val="center"/>
            <w:hideMark/>
          </w:tcPr>
          <w:p w:rsidR="00B25743" w:rsidRPr="00ED03CF" w:rsidRDefault="00B25743" w:rsidP="00B07976">
            <w:pPr>
              <w:spacing w:after="0" w:line="240" w:lineRule="auto"/>
              <w:jc w:val="center"/>
              <w:rPr>
                <w:rFonts w:ascii="Calibri" w:eastAsia="Times New Roman" w:hAnsi="Calibri" w:cs="Calibri"/>
                <w:color w:val="000000"/>
                <w:sz w:val="28"/>
              </w:rPr>
            </w:pPr>
            <w:r w:rsidRPr="00ED03CF">
              <w:rPr>
                <w:rFonts w:ascii="Calibri" w:eastAsia="Times New Roman" w:hAnsi="Calibri" w:cs="Calibri"/>
                <w:color w:val="000000"/>
                <w:sz w:val="28"/>
              </w:rPr>
              <w:t>11</w:t>
            </w:r>
          </w:p>
        </w:tc>
        <w:tc>
          <w:tcPr>
            <w:tcW w:w="2250" w:type="dxa"/>
            <w:tcBorders>
              <w:top w:val="nil"/>
              <w:left w:val="nil"/>
              <w:bottom w:val="single" w:sz="4" w:space="0" w:color="auto"/>
              <w:right w:val="single" w:sz="4" w:space="0" w:color="auto"/>
            </w:tcBorders>
            <w:shd w:val="clear" w:color="auto" w:fill="auto"/>
            <w:vAlign w:val="center"/>
            <w:hideMark/>
          </w:tcPr>
          <w:p w:rsidR="00B25743" w:rsidRPr="00ED03CF" w:rsidRDefault="00B25743" w:rsidP="00B07976">
            <w:pPr>
              <w:spacing w:after="0" w:line="240" w:lineRule="auto"/>
              <w:jc w:val="center"/>
              <w:rPr>
                <w:rFonts w:ascii="Calibri" w:eastAsia="Times New Roman" w:hAnsi="Calibri" w:cs="Calibri"/>
                <w:color w:val="000000"/>
                <w:sz w:val="28"/>
              </w:rPr>
            </w:pPr>
            <w:r w:rsidRPr="00ED03CF">
              <w:rPr>
                <w:rFonts w:ascii="Calibri" w:eastAsia="Times New Roman" w:hAnsi="Calibri" w:cs="Calibri"/>
                <w:color w:val="000000"/>
                <w:sz w:val="28"/>
              </w:rPr>
              <w:t>Week 11</w:t>
            </w:r>
          </w:p>
        </w:tc>
        <w:tc>
          <w:tcPr>
            <w:tcW w:w="5580" w:type="dxa"/>
            <w:vMerge w:val="restart"/>
            <w:tcBorders>
              <w:top w:val="nil"/>
              <w:left w:val="single" w:sz="4" w:space="0" w:color="auto"/>
              <w:right w:val="single" w:sz="4" w:space="0" w:color="auto"/>
            </w:tcBorders>
            <w:shd w:val="clear" w:color="auto" w:fill="auto"/>
            <w:vAlign w:val="center"/>
            <w:hideMark/>
          </w:tcPr>
          <w:p w:rsidR="00B25743" w:rsidRPr="00ED03CF" w:rsidRDefault="00B25743" w:rsidP="00B07976">
            <w:pPr>
              <w:spacing w:after="0" w:line="240" w:lineRule="auto"/>
              <w:rPr>
                <w:rFonts w:ascii="Calibri" w:eastAsia="Times New Roman" w:hAnsi="Calibri" w:cs="Calibri"/>
                <w:color w:val="000000"/>
                <w:sz w:val="28"/>
              </w:rPr>
            </w:pPr>
            <w:r>
              <w:rPr>
                <w:rFonts w:ascii="Calibri" w:eastAsia="Times New Roman" w:hAnsi="Calibri" w:cs="Calibri"/>
                <w:color w:val="000000"/>
                <w:sz w:val="28"/>
              </w:rPr>
              <w:t>I</w:t>
            </w:r>
            <w:r w:rsidRPr="00ED03CF">
              <w:rPr>
                <w:rFonts w:ascii="Calibri" w:eastAsia="Times New Roman" w:hAnsi="Calibri" w:cs="Calibri"/>
                <w:color w:val="000000"/>
                <w:sz w:val="28"/>
              </w:rPr>
              <w:t>mplement a Java program that provides the capability to run queries on the database management system.</w:t>
            </w:r>
          </w:p>
        </w:tc>
      </w:tr>
      <w:tr w:rsidR="00B25743" w:rsidRPr="00ED03CF" w:rsidTr="009624C2">
        <w:trPr>
          <w:trHeight w:val="300"/>
        </w:trPr>
        <w:tc>
          <w:tcPr>
            <w:tcW w:w="1520" w:type="dxa"/>
            <w:tcBorders>
              <w:top w:val="nil"/>
              <w:left w:val="single" w:sz="4" w:space="0" w:color="auto"/>
              <w:bottom w:val="single" w:sz="4" w:space="0" w:color="auto"/>
              <w:right w:val="single" w:sz="4" w:space="0" w:color="auto"/>
            </w:tcBorders>
            <w:shd w:val="clear" w:color="auto" w:fill="auto"/>
            <w:vAlign w:val="center"/>
            <w:hideMark/>
          </w:tcPr>
          <w:p w:rsidR="00B25743" w:rsidRPr="00ED03CF" w:rsidRDefault="00B25743" w:rsidP="00B07976">
            <w:pPr>
              <w:spacing w:after="0" w:line="240" w:lineRule="auto"/>
              <w:jc w:val="center"/>
              <w:rPr>
                <w:rFonts w:ascii="Calibri" w:eastAsia="Times New Roman" w:hAnsi="Calibri" w:cs="Calibri"/>
                <w:color w:val="000000"/>
                <w:sz w:val="28"/>
              </w:rPr>
            </w:pPr>
            <w:r w:rsidRPr="00ED03CF">
              <w:rPr>
                <w:rFonts w:ascii="Calibri" w:eastAsia="Times New Roman" w:hAnsi="Calibri" w:cs="Calibri"/>
                <w:color w:val="000000"/>
                <w:sz w:val="28"/>
              </w:rPr>
              <w:t>12</w:t>
            </w:r>
          </w:p>
        </w:tc>
        <w:tc>
          <w:tcPr>
            <w:tcW w:w="2250" w:type="dxa"/>
            <w:tcBorders>
              <w:top w:val="nil"/>
              <w:left w:val="nil"/>
              <w:bottom w:val="single" w:sz="4" w:space="0" w:color="auto"/>
              <w:right w:val="single" w:sz="4" w:space="0" w:color="auto"/>
            </w:tcBorders>
            <w:shd w:val="clear" w:color="auto" w:fill="auto"/>
            <w:vAlign w:val="center"/>
            <w:hideMark/>
          </w:tcPr>
          <w:p w:rsidR="00B25743" w:rsidRPr="00ED03CF" w:rsidRDefault="00B25743" w:rsidP="00B07976">
            <w:pPr>
              <w:spacing w:after="0" w:line="240" w:lineRule="auto"/>
              <w:jc w:val="center"/>
              <w:rPr>
                <w:rFonts w:ascii="Calibri" w:eastAsia="Times New Roman" w:hAnsi="Calibri" w:cs="Calibri"/>
                <w:color w:val="000000"/>
                <w:sz w:val="28"/>
              </w:rPr>
            </w:pPr>
            <w:r w:rsidRPr="00ED03CF">
              <w:rPr>
                <w:rFonts w:ascii="Calibri" w:eastAsia="Times New Roman" w:hAnsi="Calibri" w:cs="Calibri"/>
                <w:color w:val="000000"/>
                <w:sz w:val="28"/>
              </w:rPr>
              <w:t>Week 12</w:t>
            </w:r>
          </w:p>
        </w:tc>
        <w:tc>
          <w:tcPr>
            <w:tcW w:w="5580" w:type="dxa"/>
            <w:vMerge/>
            <w:tcBorders>
              <w:left w:val="single" w:sz="4" w:space="0" w:color="auto"/>
              <w:bottom w:val="single" w:sz="4" w:space="0" w:color="000000"/>
              <w:right w:val="single" w:sz="4" w:space="0" w:color="auto"/>
            </w:tcBorders>
            <w:shd w:val="clear" w:color="auto" w:fill="auto"/>
            <w:vAlign w:val="center"/>
            <w:hideMark/>
          </w:tcPr>
          <w:p w:rsidR="00B25743" w:rsidRPr="00ED03CF" w:rsidRDefault="00B25743" w:rsidP="00B07976">
            <w:pPr>
              <w:spacing w:after="0" w:line="240" w:lineRule="auto"/>
              <w:rPr>
                <w:rFonts w:ascii="Calibri" w:eastAsia="Times New Roman" w:hAnsi="Calibri" w:cs="Calibri"/>
                <w:color w:val="000000"/>
                <w:sz w:val="28"/>
              </w:rPr>
            </w:pPr>
          </w:p>
        </w:tc>
      </w:tr>
      <w:tr w:rsidR="00B25743" w:rsidRPr="00ED03CF" w:rsidTr="00B25743">
        <w:trPr>
          <w:trHeight w:val="70"/>
        </w:trPr>
        <w:tc>
          <w:tcPr>
            <w:tcW w:w="1520" w:type="dxa"/>
            <w:tcBorders>
              <w:top w:val="nil"/>
              <w:left w:val="single" w:sz="4" w:space="0" w:color="auto"/>
              <w:bottom w:val="single" w:sz="4" w:space="0" w:color="auto"/>
              <w:right w:val="single" w:sz="4" w:space="0" w:color="auto"/>
            </w:tcBorders>
            <w:shd w:val="clear" w:color="auto" w:fill="auto"/>
            <w:vAlign w:val="center"/>
            <w:hideMark/>
          </w:tcPr>
          <w:p w:rsidR="00B25743" w:rsidRPr="00ED03CF" w:rsidRDefault="00B25743" w:rsidP="00B07976">
            <w:pPr>
              <w:spacing w:after="0" w:line="240" w:lineRule="auto"/>
              <w:jc w:val="center"/>
              <w:rPr>
                <w:rFonts w:ascii="Calibri" w:eastAsia="Times New Roman" w:hAnsi="Calibri" w:cs="Calibri"/>
                <w:color w:val="000000"/>
                <w:sz w:val="28"/>
              </w:rPr>
            </w:pPr>
            <w:r w:rsidRPr="00ED03CF">
              <w:rPr>
                <w:rFonts w:ascii="Calibri" w:eastAsia="Times New Roman" w:hAnsi="Calibri" w:cs="Calibri"/>
                <w:color w:val="000000"/>
                <w:sz w:val="28"/>
              </w:rPr>
              <w:t>13</w:t>
            </w:r>
          </w:p>
        </w:tc>
        <w:tc>
          <w:tcPr>
            <w:tcW w:w="2250" w:type="dxa"/>
            <w:tcBorders>
              <w:top w:val="nil"/>
              <w:left w:val="nil"/>
              <w:bottom w:val="single" w:sz="4" w:space="0" w:color="auto"/>
              <w:right w:val="single" w:sz="4" w:space="0" w:color="auto"/>
            </w:tcBorders>
            <w:shd w:val="clear" w:color="auto" w:fill="auto"/>
            <w:vAlign w:val="center"/>
            <w:hideMark/>
          </w:tcPr>
          <w:p w:rsidR="00B25743" w:rsidRPr="00ED03CF" w:rsidRDefault="00B25743" w:rsidP="00B07976">
            <w:pPr>
              <w:spacing w:after="0" w:line="240" w:lineRule="auto"/>
              <w:jc w:val="center"/>
              <w:rPr>
                <w:rFonts w:ascii="Calibri" w:eastAsia="Times New Roman" w:hAnsi="Calibri" w:cs="Calibri"/>
                <w:color w:val="000000"/>
                <w:sz w:val="28"/>
              </w:rPr>
            </w:pPr>
            <w:r w:rsidRPr="00ED03CF">
              <w:rPr>
                <w:rFonts w:ascii="Calibri" w:eastAsia="Times New Roman" w:hAnsi="Calibri" w:cs="Calibri"/>
                <w:color w:val="000000"/>
                <w:sz w:val="28"/>
              </w:rPr>
              <w:t>Week 13</w:t>
            </w:r>
          </w:p>
        </w:tc>
        <w:tc>
          <w:tcPr>
            <w:tcW w:w="5580" w:type="dxa"/>
            <w:tcBorders>
              <w:top w:val="nil"/>
              <w:left w:val="single" w:sz="4" w:space="0" w:color="auto"/>
              <w:bottom w:val="single" w:sz="4" w:space="0" w:color="000000"/>
              <w:right w:val="single" w:sz="4" w:space="0" w:color="auto"/>
            </w:tcBorders>
            <w:shd w:val="clear" w:color="auto" w:fill="auto"/>
            <w:vAlign w:val="center"/>
            <w:hideMark/>
          </w:tcPr>
          <w:p w:rsidR="00B25743" w:rsidRPr="00ED03CF" w:rsidRDefault="00B25743" w:rsidP="00B07976">
            <w:pPr>
              <w:spacing w:after="0" w:line="240" w:lineRule="auto"/>
              <w:rPr>
                <w:rFonts w:ascii="Calibri" w:eastAsia="Times New Roman" w:hAnsi="Calibri" w:cs="Calibri"/>
                <w:color w:val="000000"/>
                <w:sz w:val="28"/>
              </w:rPr>
            </w:pPr>
            <w:r w:rsidRPr="00ED03CF">
              <w:rPr>
                <w:rFonts w:ascii="Calibri" w:eastAsia="Times New Roman" w:hAnsi="Calibri" w:cs="Calibri"/>
                <w:color w:val="000000"/>
                <w:sz w:val="28"/>
              </w:rPr>
              <w:t>Fix problem in a project</w:t>
            </w:r>
          </w:p>
        </w:tc>
      </w:tr>
      <w:tr w:rsidR="00B25743" w:rsidRPr="00ED03CF" w:rsidTr="00B034C2">
        <w:trPr>
          <w:trHeight w:val="300"/>
        </w:trPr>
        <w:tc>
          <w:tcPr>
            <w:tcW w:w="1520" w:type="dxa"/>
            <w:tcBorders>
              <w:top w:val="nil"/>
              <w:left w:val="single" w:sz="4" w:space="0" w:color="auto"/>
              <w:bottom w:val="single" w:sz="4" w:space="0" w:color="auto"/>
              <w:right w:val="single" w:sz="4" w:space="0" w:color="auto"/>
            </w:tcBorders>
            <w:shd w:val="clear" w:color="auto" w:fill="auto"/>
            <w:vAlign w:val="center"/>
            <w:hideMark/>
          </w:tcPr>
          <w:p w:rsidR="00B25743" w:rsidRPr="00ED03CF" w:rsidRDefault="00B25743" w:rsidP="00B07976">
            <w:pPr>
              <w:spacing w:after="0" w:line="240" w:lineRule="auto"/>
              <w:jc w:val="center"/>
              <w:rPr>
                <w:rFonts w:ascii="Calibri" w:eastAsia="Times New Roman" w:hAnsi="Calibri" w:cs="Calibri"/>
                <w:color w:val="000000"/>
                <w:sz w:val="28"/>
              </w:rPr>
            </w:pPr>
            <w:r w:rsidRPr="00ED03CF">
              <w:rPr>
                <w:rFonts w:ascii="Calibri" w:eastAsia="Times New Roman" w:hAnsi="Calibri" w:cs="Calibri"/>
                <w:color w:val="000000"/>
                <w:sz w:val="28"/>
              </w:rPr>
              <w:t>14</w:t>
            </w:r>
          </w:p>
        </w:tc>
        <w:tc>
          <w:tcPr>
            <w:tcW w:w="2250" w:type="dxa"/>
            <w:tcBorders>
              <w:top w:val="nil"/>
              <w:left w:val="nil"/>
              <w:bottom w:val="single" w:sz="4" w:space="0" w:color="auto"/>
              <w:right w:val="single" w:sz="4" w:space="0" w:color="auto"/>
            </w:tcBorders>
            <w:shd w:val="clear" w:color="auto" w:fill="auto"/>
            <w:vAlign w:val="center"/>
            <w:hideMark/>
          </w:tcPr>
          <w:p w:rsidR="00B25743" w:rsidRPr="00ED03CF" w:rsidRDefault="00B25743" w:rsidP="00B07976">
            <w:pPr>
              <w:spacing w:after="0" w:line="240" w:lineRule="auto"/>
              <w:jc w:val="center"/>
              <w:rPr>
                <w:rFonts w:ascii="Calibri" w:eastAsia="Times New Roman" w:hAnsi="Calibri" w:cs="Calibri"/>
                <w:color w:val="000000"/>
                <w:sz w:val="28"/>
              </w:rPr>
            </w:pPr>
            <w:r w:rsidRPr="00ED03CF">
              <w:rPr>
                <w:rFonts w:ascii="Calibri" w:eastAsia="Times New Roman" w:hAnsi="Calibri" w:cs="Calibri"/>
                <w:color w:val="000000"/>
                <w:sz w:val="28"/>
              </w:rPr>
              <w:t>Week 14</w:t>
            </w:r>
          </w:p>
        </w:tc>
        <w:tc>
          <w:tcPr>
            <w:tcW w:w="5580" w:type="dxa"/>
            <w:tcBorders>
              <w:top w:val="nil"/>
              <w:left w:val="nil"/>
              <w:bottom w:val="single" w:sz="4" w:space="0" w:color="auto"/>
              <w:right w:val="single" w:sz="4" w:space="0" w:color="auto"/>
            </w:tcBorders>
            <w:shd w:val="clear" w:color="auto" w:fill="auto"/>
            <w:vAlign w:val="center"/>
            <w:hideMark/>
          </w:tcPr>
          <w:p w:rsidR="00B25743" w:rsidRPr="00ED03CF" w:rsidRDefault="00B25743" w:rsidP="00B07976">
            <w:pPr>
              <w:spacing w:after="0" w:line="240" w:lineRule="auto"/>
              <w:rPr>
                <w:rFonts w:ascii="Calibri" w:eastAsia="Times New Roman" w:hAnsi="Calibri" w:cs="Calibri"/>
                <w:color w:val="000000"/>
                <w:sz w:val="28"/>
              </w:rPr>
            </w:pPr>
            <w:r w:rsidRPr="00ED03CF">
              <w:rPr>
                <w:rFonts w:ascii="Calibri" w:eastAsia="Times New Roman" w:hAnsi="Calibri" w:cs="Calibri"/>
                <w:color w:val="000000"/>
                <w:sz w:val="28"/>
              </w:rPr>
              <w:t>Presentation</w:t>
            </w:r>
          </w:p>
        </w:tc>
      </w:tr>
      <w:tr w:rsidR="00B25743" w:rsidRPr="00ED03CF" w:rsidTr="00B034C2">
        <w:trPr>
          <w:trHeight w:val="300"/>
        </w:trPr>
        <w:tc>
          <w:tcPr>
            <w:tcW w:w="1520" w:type="dxa"/>
            <w:tcBorders>
              <w:top w:val="nil"/>
              <w:left w:val="single" w:sz="4" w:space="0" w:color="auto"/>
              <w:bottom w:val="single" w:sz="4" w:space="0" w:color="auto"/>
              <w:right w:val="single" w:sz="4" w:space="0" w:color="auto"/>
            </w:tcBorders>
            <w:shd w:val="clear" w:color="auto" w:fill="auto"/>
            <w:vAlign w:val="center"/>
            <w:hideMark/>
          </w:tcPr>
          <w:p w:rsidR="00B25743" w:rsidRPr="00ED03CF" w:rsidRDefault="00B25743" w:rsidP="00B07976">
            <w:pPr>
              <w:spacing w:after="0" w:line="240" w:lineRule="auto"/>
              <w:jc w:val="center"/>
              <w:rPr>
                <w:rFonts w:ascii="Calibri" w:eastAsia="Times New Roman" w:hAnsi="Calibri" w:cs="Calibri"/>
                <w:color w:val="000000"/>
                <w:sz w:val="28"/>
              </w:rPr>
            </w:pPr>
            <w:r w:rsidRPr="00ED03CF">
              <w:rPr>
                <w:rFonts w:ascii="Calibri" w:eastAsia="Times New Roman" w:hAnsi="Calibri" w:cs="Calibri"/>
                <w:color w:val="000000"/>
                <w:sz w:val="28"/>
              </w:rPr>
              <w:t>15</w:t>
            </w:r>
          </w:p>
        </w:tc>
        <w:tc>
          <w:tcPr>
            <w:tcW w:w="2250" w:type="dxa"/>
            <w:tcBorders>
              <w:top w:val="nil"/>
              <w:left w:val="nil"/>
              <w:bottom w:val="single" w:sz="4" w:space="0" w:color="auto"/>
              <w:right w:val="single" w:sz="4" w:space="0" w:color="auto"/>
            </w:tcBorders>
            <w:shd w:val="clear" w:color="auto" w:fill="auto"/>
            <w:vAlign w:val="center"/>
            <w:hideMark/>
          </w:tcPr>
          <w:p w:rsidR="00B25743" w:rsidRPr="00ED03CF" w:rsidRDefault="00B25743" w:rsidP="00B07976">
            <w:pPr>
              <w:spacing w:after="0" w:line="240" w:lineRule="auto"/>
              <w:jc w:val="center"/>
              <w:rPr>
                <w:rFonts w:ascii="Calibri" w:eastAsia="Times New Roman" w:hAnsi="Calibri" w:cs="Calibri"/>
                <w:color w:val="000000"/>
                <w:sz w:val="28"/>
              </w:rPr>
            </w:pPr>
            <w:r w:rsidRPr="00ED03CF">
              <w:rPr>
                <w:rFonts w:ascii="Calibri" w:eastAsia="Times New Roman" w:hAnsi="Calibri" w:cs="Calibri"/>
                <w:color w:val="000000"/>
                <w:sz w:val="28"/>
              </w:rPr>
              <w:t>Week 15</w:t>
            </w:r>
          </w:p>
        </w:tc>
        <w:tc>
          <w:tcPr>
            <w:tcW w:w="5580" w:type="dxa"/>
            <w:tcBorders>
              <w:top w:val="nil"/>
              <w:left w:val="nil"/>
              <w:bottom w:val="single" w:sz="4" w:space="0" w:color="auto"/>
              <w:right w:val="single" w:sz="4" w:space="0" w:color="auto"/>
            </w:tcBorders>
            <w:shd w:val="clear" w:color="auto" w:fill="auto"/>
            <w:vAlign w:val="center"/>
            <w:hideMark/>
          </w:tcPr>
          <w:p w:rsidR="00B25743" w:rsidRPr="00ED03CF" w:rsidRDefault="00B25743" w:rsidP="00B07976">
            <w:pPr>
              <w:spacing w:after="0" w:line="240" w:lineRule="auto"/>
              <w:rPr>
                <w:rFonts w:ascii="Calibri" w:eastAsia="Times New Roman" w:hAnsi="Calibri" w:cs="Calibri"/>
                <w:color w:val="000000"/>
                <w:sz w:val="28"/>
              </w:rPr>
            </w:pPr>
            <w:r w:rsidRPr="00ED03CF">
              <w:rPr>
                <w:rFonts w:ascii="Calibri" w:eastAsia="Times New Roman" w:hAnsi="Calibri" w:cs="Calibri"/>
                <w:color w:val="000000"/>
                <w:sz w:val="28"/>
              </w:rPr>
              <w:t>Presentation</w:t>
            </w:r>
            <w:r>
              <w:rPr>
                <w:rFonts w:ascii="Calibri" w:eastAsia="Times New Roman" w:hAnsi="Calibri" w:cs="Calibri"/>
                <w:color w:val="000000"/>
                <w:sz w:val="28"/>
              </w:rPr>
              <w:t xml:space="preserve"> (If not </w:t>
            </w:r>
            <w:r w:rsidRPr="00ED03CF">
              <w:rPr>
                <w:rFonts w:ascii="Calibri" w:eastAsia="Times New Roman" w:hAnsi="Calibri" w:cs="Calibri"/>
                <w:color w:val="000000"/>
                <w:sz w:val="28"/>
              </w:rPr>
              <w:t>Presentation</w:t>
            </w:r>
            <w:r>
              <w:rPr>
                <w:rFonts w:ascii="Calibri" w:eastAsia="Times New Roman" w:hAnsi="Calibri" w:cs="Calibri"/>
                <w:color w:val="000000"/>
                <w:sz w:val="28"/>
              </w:rPr>
              <w:t xml:space="preserve"> on week 14)</w:t>
            </w:r>
          </w:p>
        </w:tc>
      </w:tr>
    </w:tbl>
    <w:p w:rsidR="00B07976" w:rsidRDefault="00B25743" w:rsidP="00B07976">
      <w:pPr>
        <w:pStyle w:val="ListParagraph"/>
        <w:numPr>
          <w:ilvl w:val="0"/>
          <w:numId w:val="13"/>
        </w:numPr>
        <w:spacing w:after="0"/>
        <w:rPr>
          <w:b/>
          <w:noProof/>
          <w:color w:val="auto"/>
          <w:sz w:val="28"/>
        </w:rPr>
      </w:pPr>
      <w:r w:rsidRPr="007C063E">
        <w:rPr>
          <w:b/>
          <w:noProof/>
          <w:color w:val="auto"/>
          <w:sz w:val="28"/>
        </w:rPr>
        <w:t>ERD (Entity Relationship Diagram)</w:t>
      </w:r>
    </w:p>
    <w:p w:rsidR="00B07976" w:rsidRPr="00B07976" w:rsidRDefault="00B07976" w:rsidP="00B07976">
      <w:pPr>
        <w:spacing w:after="0"/>
        <w:rPr>
          <w:b/>
          <w:noProof/>
          <w:color w:val="auto"/>
          <w:sz w:val="28"/>
        </w:rPr>
      </w:pPr>
      <w:r w:rsidRPr="00B07976">
        <w:rPr>
          <w:noProof/>
          <w:color w:val="auto"/>
          <w:sz w:val="28"/>
        </w:rPr>
        <w:t>We decided to choose ERD design because ERD has many</w:t>
      </w:r>
      <w:r>
        <w:rPr>
          <w:noProof/>
          <w:color w:val="auto"/>
          <w:sz w:val="28"/>
        </w:rPr>
        <w:t xml:space="preserve"> </w:t>
      </w:r>
      <w:r w:rsidRPr="00B07976">
        <w:rPr>
          <w:noProof/>
          <w:color w:val="auto"/>
          <w:sz w:val="28"/>
        </w:rPr>
        <w:t>advantages:</w:t>
      </w:r>
    </w:p>
    <w:p w:rsidR="00B07976" w:rsidRPr="00B07976" w:rsidRDefault="00B07976" w:rsidP="00B07976">
      <w:pPr>
        <w:spacing w:after="0" w:line="240" w:lineRule="auto"/>
        <w:rPr>
          <w:noProof/>
          <w:color w:val="auto"/>
          <w:sz w:val="28"/>
        </w:rPr>
      </w:pPr>
      <w:r w:rsidRPr="00B07976">
        <w:rPr>
          <w:noProof/>
          <w:color w:val="auto"/>
          <w:sz w:val="28"/>
        </w:rPr>
        <w:t>-Conceptually it is very simple</w:t>
      </w:r>
    </w:p>
    <w:p w:rsidR="00B07976" w:rsidRPr="00B07976" w:rsidRDefault="00B07976" w:rsidP="00B07976">
      <w:pPr>
        <w:spacing w:after="0" w:line="240" w:lineRule="auto"/>
        <w:rPr>
          <w:noProof/>
          <w:color w:val="auto"/>
          <w:sz w:val="28"/>
        </w:rPr>
      </w:pPr>
      <w:r w:rsidRPr="00B07976">
        <w:rPr>
          <w:noProof/>
          <w:color w:val="auto"/>
          <w:sz w:val="28"/>
        </w:rPr>
        <w:t>-Better visual representation</w:t>
      </w:r>
    </w:p>
    <w:p w:rsidR="00B07976" w:rsidRPr="00B07976" w:rsidRDefault="00B07976" w:rsidP="00B07976">
      <w:pPr>
        <w:spacing w:after="0" w:line="240" w:lineRule="auto"/>
        <w:rPr>
          <w:noProof/>
          <w:color w:val="auto"/>
          <w:sz w:val="28"/>
        </w:rPr>
      </w:pPr>
      <w:r w:rsidRPr="00B07976">
        <w:rPr>
          <w:noProof/>
          <w:color w:val="auto"/>
          <w:sz w:val="28"/>
        </w:rPr>
        <w:t>-Effective communication tool</w:t>
      </w:r>
    </w:p>
    <w:p w:rsidR="00B07976" w:rsidRPr="00B07976" w:rsidRDefault="00B07976" w:rsidP="00B07976">
      <w:pPr>
        <w:spacing w:after="0" w:line="240" w:lineRule="auto"/>
        <w:rPr>
          <w:noProof/>
          <w:color w:val="auto"/>
          <w:sz w:val="28"/>
        </w:rPr>
      </w:pPr>
      <w:r w:rsidRPr="00B07976">
        <w:rPr>
          <w:noProof/>
          <w:color w:val="auto"/>
          <w:sz w:val="28"/>
        </w:rPr>
        <w:t>-Highly integrated with relational mode</w:t>
      </w:r>
    </w:p>
    <w:p w:rsidR="00B07976" w:rsidRPr="00B07976" w:rsidRDefault="00B07976" w:rsidP="00B07976">
      <w:pPr>
        <w:spacing w:after="0" w:line="240" w:lineRule="auto"/>
        <w:rPr>
          <w:noProof/>
          <w:color w:val="auto"/>
          <w:sz w:val="28"/>
        </w:rPr>
      </w:pPr>
      <w:r w:rsidRPr="00B07976">
        <w:rPr>
          <w:noProof/>
          <w:color w:val="auto"/>
          <w:sz w:val="28"/>
        </w:rPr>
        <w:t>-Easy conversion to any data model</w:t>
      </w:r>
    </w:p>
    <w:p w:rsidR="00B07976" w:rsidRPr="00B07976" w:rsidRDefault="00B07976" w:rsidP="00B07976">
      <w:pPr>
        <w:spacing w:after="0" w:line="240" w:lineRule="auto"/>
        <w:rPr>
          <w:noProof/>
          <w:color w:val="auto"/>
          <w:sz w:val="28"/>
        </w:rPr>
      </w:pPr>
      <w:r>
        <w:rPr>
          <w:noProof/>
          <w:color w:val="auto"/>
          <w:sz w:val="28"/>
        </w:rPr>
        <w:t xml:space="preserve"> But s</w:t>
      </w:r>
      <w:r w:rsidRPr="00B07976">
        <w:rPr>
          <w:noProof/>
          <w:color w:val="auto"/>
          <w:sz w:val="28"/>
        </w:rPr>
        <w:t>ome disadvantages that may arise from ERD in the futures:</w:t>
      </w:r>
    </w:p>
    <w:p w:rsidR="00B07976" w:rsidRPr="00B07976" w:rsidRDefault="00B07976" w:rsidP="00B07976">
      <w:pPr>
        <w:spacing w:after="0" w:line="240" w:lineRule="auto"/>
        <w:rPr>
          <w:noProof/>
          <w:color w:val="auto"/>
          <w:sz w:val="28"/>
        </w:rPr>
      </w:pPr>
      <w:r w:rsidRPr="00B07976">
        <w:rPr>
          <w:noProof/>
          <w:color w:val="auto"/>
          <w:sz w:val="28"/>
        </w:rPr>
        <w:t>-Limited constraints and specification</w:t>
      </w:r>
    </w:p>
    <w:p w:rsidR="00B07976" w:rsidRPr="00B07976" w:rsidRDefault="00B07976" w:rsidP="00B07976">
      <w:pPr>
        <w:spacing w:after="0" w:line="240" w:lineRule="auto"/>
        <w:rPr>
          <w:noProof/>
          <w:color w:val="auto"/>
          <w:sz w:val="28"/>
        </w:rPr>
      </w:pPr>
      <w:r w:rsidRPr="00B07976">
        <w:rPr>
          <w:noProof/>
          <w:color w:val="auto"/>
          <w:sz w:val="28"/>
        </w:rPr>
        <w:t>Loss of information content</w:t>
      </w:r>
    </w:p>
    <w:p w:rsidR="00B07976" w:rsidRPr="00B07976" w:rsidRDefault="00B07976" w:rsidP="00B07976">
      <w:pPr>
        <w:spacing w:after="0" w:line="240" w:lineRule="auto"/>
        <w:rPr>
          <w:noProof/>
          <w:color w:val="auto"/>
          <w:sz w:val="28"/>
        </w:rPr>
      </w:pPr>
      <w:r w:rsidRPr="00B07976">
        <w:rPr>
          <w:noProof/>
          <w:color w:val="auto"/>
          <w:sz w:val="28"/>
        </w:rPr>
        <w:t>-Limited relationship representation</w:t>
      </w:r>
    </w:p>
    <w:p w:rsidR="00B07976" w:rsidRPr="00B07976" w:rsidRDefault="00B07976" w:rsidP="00B07976">
      <w:pPr>
        <w:spacing w:after="0" w:line="240" w:lineRule="auto"/>
        <w:rPr>
          <w:noProof/>
          <w:color w:val="auto"/>
          <w:sz w:val="28"/>
        </w:rPr>
      </w:pPr>
      <w:r w:rsidRPr="00B07976">
        <w:rPr>
          <w:noProof/>
          <w:color w:val="auto"/>
          <w:sz w:val="28"/>
        </w:rPr>
        <w:t>-No representation of data manipulation</w:t>
      </w:r>
    </w:p>
    <w:p w:rsidR="00B07976" w:rsidRPr="00B07976" w:rsidRDefault="00B07976" w:rsidP="00B07976">
      <w:pPr>
        <w:spacing w:after="0" w:line="240" w:lineRule="auto"/>
        <w:rPr>
          <w:noProof/>
          <w:color w:val="auto"/>
          <w:sz w:val="28"/>
        </w:rPr>
      </w:pPr>
      <w:r w:rsidRPr="00B07976">
        <w:rPr>
          <w:noProof/>
          <w:color w:val="auto"/>
          <w:sz w:val="28"/>
        </w:rPr>
        <w:t>-No industry standard for notation</w:t>
      </w:r>
    </w:p>
    <w:p w:rsidR="00B07976" w:rsidRPr="00B07976" w:rsidRDefault="00B07976" w:rsidP="00B07976">
      <w:pPr>
        <w:spacing w:after="0"/>
        <w:rPr>
          <w:b/>
          <w:noProof/>
          <w:color w:val="auto"/>
          <w:sz w:val="28"/>
        </w:rPr>
      </w:pPr>
    </w:p>
    <w:p w:rsidR="00B25743" w:rsidRPr="00B25743" w:rsidRDefault="00B07976" w:rsidP="00B07976">
      <w:pPr>
        <w:spacing w:after="0"/>
        <w:rPr>
          <w:b/>
          <w:noProof/>
          <w:color w:val="auto"/>
          <w:sz w:val="28"/>
        </w:rPr>
      </w:pPr>
      <w:r>
        <w:rPr>
          <w:b/>
          <w:noProof/>
          <w:color w:val="auto"/>
          <w:sz w:val="28"/>
        </w:rPr>
        <w:drawing>
          <wp:inline distT="0" distB="0" distL="0" distR="0">
            <wp:extent cx="6421022" cy="4641012"/>
            <wp:effectExtent l="0" t="0" r="0" b="762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PNG"/>
                    <pic:cNvPicPr/>
                  </pic:nvPicPr>
                  <pic:blipFill>
                    <a:blip r:embed="rId11">
                      <a:extLst>
                        <a:ext uri="{28A0092B-C50C-407E-A947-70E740481C1C}">
                          <a14:useLocalDpi xmlns:a14="http://schemas.microsoft.com/office/drawing/2010/main" val="0"/>
                        </a:ext>
                      </a:extLst>
                    </a:blip>
                    <a:stretch>
                      <a:fillRect/>
                    </a:stretch>
                  </pic:blipFill>
                  <pic:spPr>
                    <a:xfrm>
                      <a:off x="0" y="0"/>
                      <a:ext cx="6430995" cy="4648221"/>
                    </a:xfrm>
                    <a:prstGeom prst="rect">
                      <a:avLst/>
                    </a:prstGeom>
                  </pic:spPr>
                </pic:pic>
              </a:graphicData>
            </a:graphic>
          </wp:inline>
        </w:drawing>
      </w:r>
    </w:p>
    <w:p w:rsidR="00374274" w:rsidRDefault="00374274" w:rsidP="00B07976">
      <w:pPr>
        <w:spacing w:after="0"/>
        <w:rPr>
          <w:b/>
          <w:noProof/>
          <w:color w:val="auto"/>
          <w:sz w:val="28"/>
        </w:rPr>
      </w:pPr>
    </w:p>
    <w:p w:rsidR="00B07976" w:rsidRDefault="00B07976" w:rsidP="00B07976">
      <w:pPr>
        <w:pStyle w:val="ListParagraph"/>
        <w:numPr>
          <w:ilvl w:val="0"/>
          <w:numId w:val="15"/>
        </w:numPr>
        <w:spacing w:after="0"/>
        <w:rPr>
          <w:b/>
          <w:noProof/>
          <w:color w:val="auto"/>
          <w:sz w:val="28"/>
        </w:rPr>
      </w:pPr>
      <w:r w:rsidRPr="007F430E">
        <w:rPr>
          <w:b/>
          <w:noProof/>
          <w:color w:val="auto"/>
          <w:sz w:val="28"/>
        </w:rPr>
        <w:t>Relational</w:t>
      </w:r>
      <w:r>
        <w:rPr>
          <w:b/>
          <w:noProof/>
          <w:color w:val="auto"/>
          <w:sz w:val="28"/>
        </w:rPr>
        <w:t xml:space="preserve"> Database</w:t>
      </w:r>
      <w:r w:rsidRPr="007F430E">
        <w:rPr>
          <w:b/>
          <w:noProof/>
          <w:color w:val="auto"/>
          <w:sz w:val="28"/>
        </w:rPr>
        <w:t xml:space="preserve"> Schema</w:t>
      </w:r>
    </w:p>
    <w:p w:rsidR="00B07976" w:rsidRDefault="00B07976" w:rsidP="00B07976">
      <w:pPr>
        <w:pStyle w:val="ListParagraph"/>
        <w:numPr>
          <w:ilvl w:val="0"/>
          <w:numId w:val="16"/>
        </w:numPr>
        <w:spacing w:after="0"/>
        <w:rPr>
          <w:b/>
          <w:noProof/>
          <w:color w:val="auto"/>
          <w:sz w:val="28"/>
        </w:rPr>
      </w:pPr>
      <w:r>
        <w:rPr>
          <w:b/>
          <w:noProof/>
          <w:color w:val="auto"/>
          <w:sz w:val="28"/>
        </w:rPr>
        <w:t>T</w:t>
      </w:r>
      <w:r w:rsidRPr="00FF4BB3">
        <w:rPr>
          <w:b/>
          <w:noProof/>
          <w:color w:val="auto"/>
          <w:sz w:val="28"/>
        </w:rPr>
        <w:t>ables description</w:t>
      </w:r>
    </w:p>
    <w:p w:rsidR="00B07976" w:rsidRPr="00B07976" w:rsidRDefault="00B07976" w:rsidP="00B07976">
      <w:pPr>
        <w:spacing w:after="0"/>
        <w:rPr>
          <w:noProof/>
          <w:color w:val="auto"/>
          <w:sz w:val="28"/>
        </w:rPr>
      </w:pPr>
      <w:r w:rsidRPr="00B07976">
        <w:rPr>
          <w:noProof/>
          <w:color w:val="auto"/>
          <w:sz w:val="28"/>
        </w:rPr>
        <w:t xml:space="preserve">Customers: stores customer’s data. </w:t>
      </w:r>
    </w:p>
    <w:p w:rsidR="00B07976" w:rsidRPr="00B07976" w:rsidRDefault="00B07976" w:rsidP="00B07976">
      <w:pPr>
        <w:spacing w:after="0"/>
        <w:rPr>
          <w:noProof/>
          <w:color w:val="auto"/>
          <w:sz w:val="28"/>
        </w:rPr>
      </w:pPr>
      <w:r w:rsidRPr="00B07976">
        <w:rPr>
          <w:noProof/>
          <w:color w:val="auto"/>
          <w:sz w:val="28"/>
        </w:rPr>
        <w:t xml:space="preserve">Products: stores a list of </w:t>
      </w:r>
      <w:r>
        <w:rPr>
          <w:noProof/>
          <w:color w:val="auto"/>
          <w:sz w:val="28"/>
        </w:rPr>
        <w:t>item</w:t>
      </w:r>
      <w:r w:rsidRPr="00B07976">
        <w:rPr>
          <w:noProof/>
          <w:color w:val="auto"/>
          <w:sz w:val="28"/>
        </w:rPr>
        <w:t>.</w:t>
      </w:r>
    </w:p>
    <w:p w:rsidR="00B07976" w:rsidRDefault="00B07976" w:rsidP="00B07976">
      <w:pPr>
        <w:spacing w:after="0"/>
        <w:rPr>
          <w:noProof/>
          <w:color w:val="auto"/>
          <w:sz w:val="28"/>
        </w:rPr>
      </w:pPr>
      <w:r w:rsidRPr="00B07976">
        <w:rPr>
          <w:noProof/>
          <w:color w:val="auto"/>
          <w:sz w:val="28"/>
        </w:rPr>
        <w:t>Orders: stores sales orders placed by customers.</w:t>
      </w:r>
    </w:p>
    <w:p w:rsidR="00B25743" w:rsidRDefault="00B07976" w:rsidP="00B07976">
      <w:pPr>
        <w:spacing w:after="0"/>
        <w:rPr>
          <w:noProof/>
          <w:color w:val="auto"/>
          <w:sz w:val="28"/>
          <w:lang w:val="vi-VN"/>
        </w:rPr>
      </w:pPr>
      <w:r>
        <w:rPr>
          <w:noProof/>
          <w:color w:val="auto"/>
          <w:sz w:val="28"/>
        </w:rPr>
        <w:t>Category</w:t>
      </w:r>
      <w:r w:rsidRPr="00B07976">
        <w:rPr>
          <w:noProof/>
          <w:color w:val="auto"/>
          <w:sz w:val="28"/>
          <w:lang w:val="vi-VN"/>
        </w:rPr>
        <w:t>: stores a list of product categories.</w:t>
      </w:r>
    </w:p>
    <w:p w:rsidR="00B07976" w:rsidRDefault="00B07976" w:rsidP="00B07976">
      <w:pPr>
        <w:spacing w:after="0"/>
        <w:rPr>
          <w:noProof/>
          <w:color w:val="auto"/>
          <w:sz w:val="28"/>
        </w:rPr>
      </w:pPr>
      <w:r>
        <w:rPr>
          <w:noProof/>
          <w:color w:val="auto"/>
          <w:sz w:val="28"/>
        </w:rPr>
        <w:t>Comment: stores a list of comment about a product.</w:t>
      </w:r>
    </w:p>
    <w:p w:rsidR="00B07976" w:rsidRDefault="00B07976" w:rsidP="00B07976">
      <w:pPr>
        <w:spacing w:after="0"/>
        <w:rPr>
          <w:noProof/>
          <w:color w:val="auto"/>
          <w:sz w:val="28"/>
        </w:rPr>
      </w:pPr>
      <w:r>
        <w:rPr>
          <w:noProof/>
          <w:color w:val="auto"/>
          <w:sz w:val="28"/>
        </w:rPr>
        <w:t>Account: stores account’s information of customers after they register</w:t>
      </w:r>
      <w:r w:rsidR="00424EA9">
        <w:rPr>
          <w:noProof/>
          <w:color w:val="auto"/>
          <w:sz w:val="28"/>
        </w:rPr>
        <w:t>.</w:t>
      </w:r>
    </w:p>
    <w:p w:rsidR="00B07976" w:rsidRDefault="00B07976" w:rsidP="00B07976">
      <w:pPr>
        <w:spacing w:after="0"/>
        <w:rPr>
          <w:noProof/>
          <w:color w:val="auto"/>
          <w:sz w:val="28"/>
        </w:rPr>
      </w:pPr>
      <w:r>
        <w:rPr>
          <w:noProof/>
          <w:color w:val="auto"/>
          <w:sz w:val="28"/>
        </w:rPr>
        <w:t>Bank Account :</w:t>
      </w:r>
      <w:r w:rsidRPr="00B07976">
        <w:rPr>
          <w:noProof/>
          <w:color w:val="auto"/>
          <w:sz w:val="28"/>
        </w:rPr>
        <w:t xml:space="preserve"> </w:t>
      </w:r>
      <w:r>
        <w:rPr>
          <w:noProof/>
          <w:color w:val="auto"/>
          <w:sz w:val="28"/>
        </w:rPr>
        <w:t>stores</w:t>
      </w:r>
      <w:r w:rsidR="00424EA9">
        <w:rPr>
          <w:noProof/>
          <w:color w:val="auto"/>
          <w:sz w:val="28"/>
        </w:rPr>
        <w:t xml:space="preserve"> bank’s information</w:t>
      </w:r>
      <w:r w:rsidR="00424EA9" w:rsidRPr="00424EA9">
        <w:rPr>
          <w:noProof/>
          <w:color w:val="auto"/>
          <w:sz w:val="28"/>
        </w:rPr>
        <w:t xml:space="preserve"> </w:t>
      </w:r>
      <w:r w:rsidR="00424EA9">
        <w:rPr>
          <w:noProof/>
          <w:color w:val="auto"/>
          <w:sz w:val="28"/>
        </w:rPr>
        <w:t>of customers.</w:t>
      </w:r>
    </w:p>
    <w:p w:rsidR="00424EA9" w:rsidRDefault="00424EA9" w:rsidP="00B07976">
      <w:pPr>
        <w:spacing w:after="0"/>
        <w:rPr>
          <w:noProof/>
          <w:color w:val="auto"/>
          <w:sz w:val="28"/>
        </w:rPr>
      </w:pPr>
    </w:p>
    <w:p w:rsidR="00424EA9" w:rsidRDefault="00424EA9" w:rsidP="00B07976">
      <w:pPr>
        <w:spacing w:after="0"/>
        <w:rPr>
          <w:noProof/>
          <w:color w:val="auto"/>
          <w:sz w:val="28"/>
        </w:rPr>
      </w:pPr>
    </w:p>
    <w:p w:rsidR="00424EA9" w:rsidRPr="00424EA9" w:rsidRDefault="00424EA9" w:rsidP="00424EA9">
      <w:pPr>
        <w:pStyle w:val="ListParagraph"/>
        <w:numPr>
          <w:ilvl w:val="0"/>
          <w:numId w:val="16"/>
        </w:numPr>
        <w:spacing w:after="0"/>
        <w:rPr>
          <w:noProof/>
          <w:color w:val="auto"/>
          <w:sz w:val="28"/>
        </w:rPr>
      </w:pPr>
      <w:r w:rsidRPr="00424EA9">
        <w:rPr>
          <w:b/>
          <w:noProof/>
          <w:color w:val="auto"/>
          <w:sz w:val="28"/>
        </w:rPr>
        <w:lastRenderedPageBreak/>
        <w:t>Relational Database Schema</w:t>
      </w:r>
    </w:p>
    <w:p w:rsidR="00424EA9" w:rsidRPr="00424EA9" w:rsidRDefault="00424EA9" w:rsidP="00424EA9">
      <w:pPr>
        <w:spacing w:after="0"/>
        <w:rPr>
          <w:noProof/>
          <w:color w:val="auto"/>
          <w:sz w:val="28"/>
        </w:rPr>
      </w:pPr>
      <w:r w:rsidRPr="00424EA9">
        <w:rPr>
          <w:b/>
          <w:noProof/>
          <w:color w:val="auto"/>
          <w:sz w:val="28"/>
        </w:rPr>
        <w:t>Customer=</w:t>
      </w:r>
      <w:r w:rsidRPr="00424EA9">
        <w:rPr>
          <w:noProof/>
          <w:color w:val="auto"/>
          <w:sz w:val="28"/>
        </w:rPr>
        <w:t>(</w:t>
      </w:r>
      <w:r w:rsidRPr="00424EA9">
        <w:rPr>
          <w:noProof/>
          <w:color w:val="auto"/>
          <w:sz w:val="28"/>
          <w:u w:val="single"/>
        </w:rPr>
        <w:t>customer ID</w:t>
      </w:r>
      <w:r w:rsidRPr="00424EA9">
        <w:rPr>
          <w:noProof/>
          <w:color w:val="auto"/>
          <w:sz w:val="28"/>
        </w:rPr>
        <w:t xml:space="preserve">,Name , </w:t>
      </w:r>
      <w:r>
        <w:rPr>
          <w:noProof/>
          <w:color w:val="auto"/>
          <w:sz w:val="28"/>
        </w:rPr>
        <w:t>S</w:t>
      </w:r>
      <w:r w:rsidRPr="00424EA9">
        <w:rPr>
          <w:noProof/>
          <w:color w:val="auto"/>
          <w:sz w:val="28"/>
        </w:rPr>
        <w:t xml:space="preserve">ddress , </w:t>
      </w:r>
      <w:r>
        <w:rPr>
          <w:noProof/>
          <w:color w:val="auto"/>
          <w:sz w:val="28"/>
        </w:rPr>
        <w:t>P</w:t>
      </w:r>
      <w:r w:rsidRPr="00424EA9">
        <w:rPr>
          <w:noProof/>
          <w:color w:val="auto"/>
          <w:sz w:val="28"/>
        </w:rPr>
        <w:t>hone)</w:t>
      </w:r>
    </w:p>
    <w:p w:rsidR="00424EA9" w:rsidRPr="00424EA9" w:rsidRDefault="00424EA9" w:rsidP="00424EA9">
      <w:pPr>
        <w:spacing w:after="0"/>
        <w:rPr>
          <w:b/>
          <w:noProof/>
          <w:color w:val="auto"/>
          <w:sz w:val="28"/>
        </w:rPr>
      </w:pPr>
      <w:r w:rsidRPr="00424EA9">
        <w:rPr>
          <w:b/>
          <w:noProof/>
          <w:color w:val="auto"/>
          <w:sz w:val="28"/>
        </w:rPr>
        <w:t>Order=</w:t>
      </w:r>
      <w:r w:rsidRPr="00424EA9">
        <w:rPr>
          <w:noProof/>
          <w:color w:val="auto"/>
          <w:sz w:val="28"/>
        </w:rPr>
        <w:t>(</w:t>
      </w:r>
      <w:r w:rsidRPr="00424EA9">
        <w:rPr>
          <w:noProof/>
          <w:color w:val="auto"/>
          <w:sz w:val="28"/>
          <w:u w:val="single"/>
        </w:rPr>
        <w:t>product_ID</w:t>
      </w:r>
      <w:r w:rsidRPr="00424EA9">
        <w:rPr>
          <w:noProof/>
          <w:color w:val="auto"/>
          <w:sz w:val="28"/>
        </w:rPr>
        <w:t xml:space="preserve"> ,</w:t>
      </w:r>
      <w:r w:rsidRPr="00424EA9">
        <w:rPr>
          <w:noProof/>
          <w:color w:val="auto"/>
          <w:sz w:val="28"/>
          <w:u w:val="single"/>
        </w:rPr>
        <w:t xml:space="preserve"> customer ID</w:t>
      </w:r>
      <w:r w:rsidRPr="00424EA9">
        <w:rPr>
          <w:noProof/>
          <w:color w:val="auto"/>
          <w:sz w:val="28"/>
        </w:rPr>
        <w:t xml:space="preserve"> </w:t>
      </w:r>
      <w:r>
        <w:rPr>
          <w:noProof/>
          <w:color w:val="auto"/>
          <w:sz w:val="28"/>
        </w:rPr>
        <w:t>,</w:t>
      </w:r>
      <w:r w:rsidRPr="00424EA9">
        <w:rPr>
          <w:noProof/>
          <w:color w:val="auto"/>
          <w:sz w:val="28"/>
          <w:u w:val="single"/>
        </w:rPr>
        <w:t>Bank account number</w:t>
      </w:r>
      <w:r>
        <w:rPr>
          <w:noProof/>
          <w:color w:val="auto"/>
          <w:sz w:val="28"/>
        </w:rPr>
        <w:t>,Date</w:t>
      </w:r>
      <w:r w:rsidRPr="00424EA9">
        <w:rPr>
          <w:noProof/>
          <w:color w:val="auto"/>
          <w:sz w:val="28"/>
        </w:rPr>
        <w:t>, qua</w:t>
      </w:r>
      <w:r>
        <w:rPr>
          <w:noProof/>
          <w:color w:val="auto"/>
          <w:sz w:val="28"/>
        </w:rPr>
        <w:t>n</w:t>
      </w:r>
      <w:r w:rsidRPr="00424EA9">
        <w:rPr>
          <w:noProof/>
          <w:color w:val="auto"/>
          <w:sz w:val="28"/>
        </w:rPr>
        <w:t>tity)</w:t>
      </w:r>
    </w:p>
    <w:p w:rsidR="00424EA9" w:rsidRPr="00424EA9" w:rsidRDefault="00424EA9" w:rsidP="00424EA9">
      <w:pPr>
        <w:spacing w:after="0"/>
        <w:rPr>
          <w:b/>
          <w:noProof/>
          <w:color w:val="auto"/>
          <w:sz w:val="28"/>
        </w:rPr>
      </w:pPr>
      <w:r w:rsidRPr="00424EA9">
        <w:rPr>
          <w:b/>
          <w:noProof/>
          <w:color w:val="auto"/>
          <w:sz w:val="28"/>
        </w:rPr>
        <w:t xml:space="preserve">    -</w:t>
      </w:r>
      <w:r w:rsidRPr="00424EA9">
        <w:rPr>
          <w:noProof/>
          <w:color w:val="auto"/>
          <w:sz w:val="28"/>
        </w:rPr>
        <w:t xml:space="preserve">From </w:t>
      </w:r>
      <w:r>
        <w:rPr>
          <w:noProof/>
          <w:color w:val="auto"/>
          <w:sz w:val="28"/>
        </w:rPr>
        <w:t>Order</w:t>
      </w:r>
      <w:r w:rsidRPr="00424EA9">
        <w:rPr>
          <w:noProof/>
          <w:color w:val="auto"/>
          <w:sz w:val="28"/>
        </w:rPr>
        <w:t>.product_ID to Product.product_ID</w:t>
      </w:r>
    </w:p>
    <w:p w:rsidR="00424EA9" w:rsidRPr="00424EA9" w:rsidRDefault="00424EA9" w:rsidP="00424EA9">
      <w:pPr>
        <w:spacing w:after="0"/>
        <w:rPr>
          <w:b/>
          <w:noProof/>
          <w:color w:val="auto"/>
          <w:sz w:val="28"/>
        </w:rPr>
      </w:pPr>
      <w:r w:rsidRPr="00424EA9">
        <w:rPr>
          <w:b/>
          <w:noProof/>
          <w:color w:val="auto"/>
          <w:sz w:val="28"/>
        </w:rPr>
        <w:t xml:space="preserve">    -</w:t>
      </w:r>
      <w:r w:rsidRPr="00424EA9">
        <w:rPr>
          <w:noProof/>
          <w:color w:val="auto"/>
          <w:sz w:val="28"/>
        </w:rPr>
        <w:t xml:space="preserve">From </w:t>
      </w:r>
      <w:r>
        <w:rPr>
          <w:noProof/>
          <w:color w:val="auto"/>
          <w:sz w:val="28"/>
        </w:rPr>
        <w:t>Order</w:t>
      </w:r>
      <w:r w:rsidRPr="00424EA9">
        <w:rPr>
          <w:noProof/>
          <w:color w:val="auto"/>
          <w:sz w:val="28"/>
        </w:rPr>
        <w:t>.customer ID to Customer. customer ID</w:t>
      </w:r>
    </w:p>
    <w:p w:rsidR="00424EA9" w:rsidRPr="00424EA9" w:rsidRDefault="00424EA9" w:rsidP="00424EA9">
      <w:pPr>
        <w:spacing w:after="0"/>
        <w:rPr>
          <w:b/>
          <w:noProof/>
          <w:color w:val="auto"/>
          <w:sz w:val="28"/>
        </w:rPr>
      </w:pPr>
      <w:r w:rsidRPr="00424EA9">
        <w:rPr>
          <w:b/>
          <w:noProof/>
          <w:color w:val="auto"/>
          <w:sz w:val="28"/>
        </w:rPr>
        <w:t xml:space="preserve">    -</w:t>
      </w:r>
      <w:r w:rsidRPr="00424EA9">
        <w:rPr>
          <w:noProof/>
          <w:color w:val="auto"/>
          <w:sz w:val="28"/>
        </w:rPr>
        <w:t xml:space="preserve">From </w:t>
      </w:r>
      <w:r>
        <w:rPr>
          <w:noProof/>
          <w:color w:val="auto"/>
          <w:sz w:val="28"/>
        </w:rPr>
        <w:t>Order</w:t>
      </w:r>
      <w:r w:rsidRPr="00424EA9">
        <w:rPr>
          <w:noProof/>
          <w:color w:val="auto"/>
          <w:sz w:val="28"/>
        </w:rPr>
        <w:t>. Bank account number to Bank account. Bank account number</w:t>
      </w:r>
    </w:p>
    <w:p w:rsidR="00424EA9" w:rsidRPr="00424EA9" w:rsidRDefault="00424EA9" w:rsidP="00424EA9">
      <w:pPr>
        <w:spacing w:after="0"/>
        <w:rPr>
          <w:b/>
          <w:noProof/>
          <w:color w:val="auto"/>
          <w:sz w:val="28"/>
        </w:rPr>
      </w:pPr>
      <w:r w:rsidRPr="00424EA9">
        <w:rPr>
          <w:b/>
          <w:noProof/>
          <w:color w:val="auto"/>
          <w:sz w:val="28"/>
        </w:rPr>
        <w:t>Product=</w:t>
      </w:r>
      <w:r w:rsidRPr="00424EA9">
        <w:rPr>
          <w:noProof/>
          <w:color w:val="auto"/>
          <w:sz w:val="28"/>
        </w:rPr>
        <w:t>(</w:t>
      </w:r>
      <w:r w:rsidRPr="00424EA9">
        <w:rPr>
          <w:noProof/>
          <w:color w:val="auto"/>
          <w:sz w:val="28"/>
          <w:u w:val="single"/>
        </w:rPr>
        <w:t>product_ID</w:t>
      </w:r>
      <w:r w:rsidRPr="00424EA9">
        <w:rPr>
          <w:noProof/>
          <w:color w:val="auto"/>
          <w:sz w:val="28"/>
        </w:rPr>
        <w:t xml:space="preserve"> , productName,productprice,quaitity)</w:t>
      </w:r>
    </w:p>
    <w:p w:rsidR="00424EA9" w:rsidRPr="00424EA9" w:rsidRDefault="00424EA9" w:rsidP="00424EA9">
      <w:pPr>
        <w:spacing w:after="0"/>
        <w:rPr>
          <w:noProof/>
          <w:color w:val="auto"/>
          <w:sz w:val="28"/>
        </w:rPr>
      </w:pPr>
      <w:r w:rsidRPr="00424EA9">
        <w:rPr>
          <w:b/>
          <w:noProof/>
          <w:color w:val="auto"/>
          <w:sz w:val="28"/>
        </w:rPr>
        <w:t>Comment=</w:t>
      </w:r>
      <w:r w:rsidRPr="00424EA9">
        <w:rPr>
          <w:noProof/>
          <w:color w:val="auto"/>
          <w:sz w:val="28"/>
        </w:rPr>
        <w:t>(</w:t>
      </w:r>
      <w:r w:rsidR="00DE76F9" w:rsidRPr="00424EA9">
        <w:rPr>
          <w:noProof/>
          <w:color w:val="auto"/>
          <w:sz w:val="28"/>
          <w:u w:val="single"/>
        </w:rPr>
        <w:t>product_ID</w:t>
      </w:r>
      <w:r w:rsidR="00DE76F9" w:rsidRPr="00424EA9">
        <w:rPr>
          <w:noProof/>
          <w:color w:val="auto"/>
          <w:sz w:val="28"/>
        </w:rPr>
        <w:t xml:space="preserve"> ,</w:t>
      </w:r>
      <w:r w:rsidR="00DE76F9" w:rsidRPr="00424EA9">
        <w:rPr>
          <w:noProof/>
          <w:color w:val="auto"/>
          <w:sz w:val="28"/>
          <w:u w:val="single"/>
        </w:rPr>
        <w:t xml:space="preserve"> customer ID</w:t>
      </w:r>
      <w:r w:rsidR="00DE76F9">
        <w:rPr>
          <w:noProof/>
          <w:color w:val="auto"/>
          <w:sz w:val="28"/>
        </w:rPr>
        <w:t>,</w:t>
      </w:r>
      <w:r w:rsidRPr="00424EA9">
        <w:rPr>
          <w:noProof/>
          <w:color w:val="auto"/>
          <w:sz w:val="28"/>
        </w:rPr>
        <w:t>content,date,time)</w:t>
      </w:r>
    </w:p>
    <w:p w:rsidR="00424EA9" w:rsidRDefault="00424EA9" w:rsidP="00424EA9">
      <w:pPr>
        <w:spacing w:after="0"/>
        <w:rPr>
          <w:noProof/>
          <w:color w:val="auto"/>
          <w:sz w:val="28"/>
        </w:rPr>
      </w:pPr>
      <w:r w:rsidRPr="00424EA9">
        <w:rPr>
          <w:b/>
          <w:noProof/>
          <w:color w:val="auto"/>
          <w:sz w:val="28"/>
        </w:rPr>
        <w:t xml:space="preserve">     -</w:t>
      </w:r>
      <w:r w:rsidRPr="00424EA9">
        <w:rPr>
          <w:noProof/>
          <w:color w:val="auto"/>
          <w:sz w:val="28"/>
        </w:rPr>
        <w:t xml:space="preserve">From Comment.product_ID to Product.product_ID </w:t>
      </w:r>
    </w:p>
    <w:p w:rsidR="00424EA9" w:rsidRPr="00424EA9" w:rsidRDefault="00DE76F9" w:rsidP="00DE76F9">
      <w:pPr>
        <w:spacing w:after="0"/>
        <w:rPr>
          <w:b/>
          <w:noProof/>
          <w:color w:val="auto"/>
          <w:sz w:val="28"/>
        </w:rPr>
      </w:pPr>
      <w:r>
        <w:rPr>
          <w:b/>
          <w:noProof/>
          <w:color w:val="auto"/>
          <w:sz w:val="28"/>
        </w:rPr>
        <w:t xml:space="preserve">     </w:t>
      </w:r>
      <w:r w:rsidR="00424EA9" w:rsidRPr="00424EA9">
        <w:rPr>
          <w:b/>
          <w:noProof/>
          <w:color w:val="auto"/>
          <w:sz w:val="28"/>
        </w:rPr>
        <w:t>-</w:t>
      </w:r>
      <w:r w:rsidR="00424EA9" w:rsidRPr="00424EA9">
        <w:rPr>
          <w:noProof/>
          <w:color w:val="auto"/>
          <w:sz w:val="28"/>
        </w:rPr>
        <w:t>From Comment.</w:t>
      </w:r>
      <w:r w:rsidRPr="00424EA9">
        <w:rPr>
          <w:noProof/>
          <w:color w:val="auto"/>
          <w:sz w:val="28"/>
        </w:rPr>
        <w:t xml:space="preserve">customer ID </w:t>
      </w:r>
      <w:r w:rsidR="00424EA9" w:rsidRPr="00424EA9">
        <w:rPr>
          <w:noProof/>
          <w:color w:val="auto"/>
          <w:sz w:val="28"/>
        </w:rPr>
        <w:t>to Product.</w:t>
      </w:r>
      <w:r w:rsidRPr="00DE76F9">
        <w:rPr>
          <w:noProof/>
          <w:color w:val="auto"/>
          <w:sz w:val="28"/>
        </w:rPr>
        <w:t xml:space="preserve"> </w:t>
      </w:r>
      <w:r w:rsidRPr="00424EA9">
        <w:rPr>
          <w:noProof/>
          <w:color w:val="auto"/>
          <w:sz w:val="28"/>
        </w:rPr>
        <w:t xml:space="preserve">customer ID </w:t>
      </w:r>
    </w:p>
    <w:p w:rsidR="00424EA9" w:rsidRPr="00424EA9" w:rsidRDefault="00424EA9" w:rsidP="00424EA9">
      <w:pPr>
        <w:spacing w:after="0"/>
        <w:rPr>
          <w:b/>
          <w:noProof/>
          <w:color w:val="auto"/>
          <w:sz w:val="28"/>
        </w:rPr>
      </w:pPr>
      <w:r w:rsidRPr="00424EA9">
        <w:rPr>
          <w:b/>
          <w:noProof/>
          <w:color w:val="auto"/>
          <w:sz w:val="28"/>
        </w:rPr>
        <w:t>Category=(</w:t>
      </w:r>
      <w:r w:rsidRPr="00424EA9">
        <w:rPr>
          <w:noProof/>
          <w:color w:val="auto"/>
          <w:sz w:val="28"/>
          <w:u w:val="single"/>
        </w:rPr>
        <w:t>product_ID</w:t>
      </w:r>
      <w:r w:rsidR="00DE76F9">
        <w:rPr>
          <w:noProof/>
          <w:color w:val="auto"/>
          <w:sz w:val="28"/>
          <w:u w:val="single"/>
        </w:rPr>
        <w:t xml:space="preserve">,Kind </w:t>
      </w:r>
      <w:r w:rsidRPr="00424EA9">
        <w:rPr>
          <w:b/>
          <w:noProof/>
          <w:color w:val="auto"/>
          <w:sz w:val="28"/>
        </w:rPr>
        <w:t>)</w:t>
      </w:r>
    </w:p>
    <w:p w:rsidR="00424EA9" w:rsidRPr="00424EA9" w:rsidRDefault="00424EA9" w:rsidP="00424EA9">
      <w:pPr>
        <w:spacing w:after="0"/>
        <w:rPr>
          <w:noProof/>
          <w:color w:val="auto"/>
          <w:sz w:val="28"/>
        </w:rPr>
      </w:pPr>
      <w:r w:rsidRPr="00424EA9">
        <w:rPr>
          <w:b/>
          <w:noProof/>
          <w:color w:val="auto"/>
          <w:sz w:val="28"/>
        </w:rPr>
        <w:t xml:space="preserve">    </w:t>
      </w:r>
      <w:r w:rsidR="00DE76F9">
        <w:rPr>
          <w:b/>
          <w:noProof/>
          <w:color w:val="auto"/>
          <w:sz w:val="28"/>
        </w:rPr>
        <w:t>-</w:t>
      </w:r>
      <w:r w:rsidR="00DE76F9" w:rsidRPr="00424EA9">
        <w:rPr>
          <w:noProof/>
          <w:color w:val="auto"/>
          <w:sz w:val="28"/>
        </w:rPr>
        <w:t xml:space="preserve">From </w:t>
      </w:r>
      <w:r w:rsidR="00DE76F9">
        <w:rPr>
          <w:noProof/>
          <w:color w:val="auto"/>
          <w:sz w:val="28"/>
        </w:rPr>
        <w:t>Category</w:t>
      </w:r>
      <w:r w:rsidR="00DE76F9" w:rsidRPr="00424EA9">
        <w:rPr>
          <w:noProof/>
          <w:color w:val="auto"/>
          <w:sz w:val="28"/>
        </w:rPr>
        <w:t>.product_ID to Product.product_ID</w:t>
      </w:r>
    </w:p>
    <w:p w:rsidR="00424EA9" w:rsidRPr="00DE76F9" w:rsidRDefault="00DE76F9" w:rsidP="00B07976">
      <w:pPr>
        <w:spacing w:after="0"/>
        <w:rPr>
          <w:b/>
          <w:noProof/>
          <w:color w:val="auto"/>
          <w:sz w:val="28"/>
        </w:rPr>
      </w:pPr>
      <w:r w:rsidRPr="00DE76F9">
        <w:rPr>
          <w:b/>
          <w:noProof/>
          <w:color w:val="auto"/>
          <w:sz w:val="28"/>
        </w:rPr>
        <w:t>Bank account</w:t>
      </w:r>
      <w:r>
        <w:rPr>
          <w:b/>
          <w:noProof/>
          <w:color w:val="auto"/>
          <w:sz w:val="28"/>
        </w:rPr>
        <w:t>=(</w:t>
      </w:r>
      <w:r w:rsidRPr="00DE76F9">
        <w:rPr>
          <w:noProof/>
          <w:color w:val="auto"/>
          <w:sz w:val="28"/>
        </w:rPr>
        <w:t xml:space="preserve"> </w:t>
      </w:r>
      <w:r w:rsidRPr="00DE76F9">
        <w:rPr>
          <w:noProof/>
          <w:color w:val="auto"/>
          <w:sz w:val="28"/>
          <w:u w:val="single"/>
        </w:rPr>
        <w:t>Bank account number</w:t>
      </w:r>
      <w:r>
        <w:rPr>
          <w:noProof/>
          <w:color w:val="auto"/>
          <w:sz w:val="28"/>
        </w:rPr>
        <w:t>,</w:t>
      </w:r>
      <w:r w:rsidRPr="00DE76F9">
        <w:rPr>
          <w:noProof/>
          <w:color w:val="auto"/>
          <w:sz w:val="28"/>
        </w:rPr>
        <w:t xml:space="preserve"> </w:t>
      </w:r>
      <w:r w:rsidRPr="00424EA9">
        <w:rPr>
          <w:noProof/>
          <w:color w:val="auto"/>
          <w:sz w:val="28"/>
          <w:u w:val="single"/>
        </w:rPr>
        <w:t xml:space="preserve"> customer ID</w:t>
      </w:r>
      <w:r>
        <w:rPr>
          <w:noProof/>
          <w:color w:val="auto"/>
          <w:sz w:val="28"/>
          <w:u w:val="single"/>
        </w:rPr>
        <w:t>,</w:t>
      </w:r>
      <w:r w:rsidRPr="00DE76F9">
        <w:rPr>
          <w:noProof/>
          <w:color w:val="auto"/>
          <w:sz w:val="28"/>
        </w:rPr>
        <w:t>Bank name</w:t>
      </w:r>
      <w:r>
        <w:rPr>
          <w:noProof/>
          <w:color w:val="auto"/>
          <w:sz w:val="28"/>
          <w:u w:val="single"/>
        </w:rPr>
        <w:t>)</w:t>
      </w:r>
    </w:p>
    <w:p w:rsidR="00374274" w:rsidRPr="00374274" w:rsidRDefault="00DE76F9" w:rsidP="00B07976">
      <w:pPr>
        <w:spacing w:after="0"/>
        <w:rPr>
          <w:b/>
          <w:noProof/>
          <w:color w:val="auto"/>
          <w:sz w:val="28"/>
        </w:rPr>
      </w:pPr>
      <w:r>
        <w:rPr>
          <w:b/>
          <w:noProof/>
          <w:color w:val="auto"/>
          <w:sz w:val="28"/>
        </w:rPr>
        <w:t xml:space="preserve">     </w:t>
      </w:r>
      <w:r w:rsidRPr="00424EA9">
        <w:rPr>
          <w:b/>
          <w:noProof/>
          <w:color w:val="auto"/>
          <w:sz w:val="28"/>
        </w:rPr>
        <w:t>-</w:t>
      </w:r>
      <w:r w:rsidRPr="00424EA9">
        <w:rPr>
          <w:noProof/>
          <w:color w:val="auto"/>
          <w:sz w:val="28"/>
        </w:rPr>
        <w:t>From Bank account.customer ID to Customer. customer ID</w:t>
      </w:r>
    </w:p>
    <w:p w:rsidR="00DE76F9" w:rsidRDefault="00DE76F9" w:rsidP="00DE76F9">
      <w:pPr>
        <w:spacing w:after="0"/>
        <w:rPr>
          <w:noProof/>
          <w:color w:val="auto"/>
          <w:sz w:val="28"/>
          <w:u w:val="single"/>
        </w:rPr>
      </w:pPr>
      <w:r>
        <w:rPr>
          <w:b/>
          <w:noProof/>
          <w:color w:val="auto"/>
          <w:sz w:val="28"/>
        </w:rPr>
        <w:t>A</w:t>
      </w:r>
      <w:r w:rsidRPr="00DE76F9">
        <w:rPr>
          <w:b/>
          <w:noProof/>
          <w:color w:val="auto"/>
          <w:sz w:val="28"/>
        </w:rPr>
        <w:t>ccount</w:t>
      </w:r>
      <w:r>
        <w:rPr>
          <w:b/>
          <w:noProof/>
          <w:color w:val="auto"/>
          <w:sz w:val="28"/>
        </w:rPr>
        <w:t>=(</w:t>
      </w:r>
      <w:r w:rsidRPr="00DE76F9">
        <w:rPr>
          <w:noProof/>
          <w:color w:val="auto"/>
          <w:sz w:val="28"/>
        </w:rPr>
        <w:t xml:space="preserve"> </w:t>
      </w:r>
      <w:r w:rsidRPr="00DE76F9">
        <w:rPr>
          <w:noProof/>
          <w:color w:val="auto"/>
          <w:sz w:val="28"/>
          <w:u w:val="single"/>
        </w:rPr>
        <w:t>UserID</w:t>
      </w:r>
      <w:r>
        <w:rPr>
          <w:noProof/>
          <w:color w:val="auto"/>
          <w:sz w:val="28"/>
        </w:rPr>
        <w:t xml:space="preserve"> ,</w:t>
      </w:r>
      <w:r w:rsidRPr="00DE76F9">
        <w:rPr>
          <w:noProof/>
          <w:color w:val="auto"/>
          <w:sz w:val="28"/>
          <w:u w:val="single"/>
        </w:rPr>
        <w:t>Bank account number</w:t>
      </w:r>
      <w:r>
        <w:rPr>
          <w:noProof/>
          <w:color w:val="auto"/>
          <w:sz w:val="28"/>
        </w:rPr>
        <w:t>,</w:t>
      </w:r>
      <w:r w:rsidRPr="00DE76F9">
        <w:rPr>
          <w:noProof/>
          <w:color w:val="auto"/>
          <w:sz w:val="28"/>
        </w:rPr>
        <w:t xml:space="preserve"> </w:t>
      </w:r>
      <w:r w:rsidRPr="00424EA9">
        <w:rPr>
          <w:noProof/>
          <w:color w:val="auto"/>
          <w:sz w:val="28"/>
          <w:u w:val="single"/>
        </w:rPr>
        <w:t xml:space="preserve"> customer ID</w:t>
      </w:r>
      <w:r>
        <w:rPr>
          <w:noProof/>
          <w:color w:val="auto"/>
          <w:sz w:val="28"/>
          <w:u w:val="single"/>
        </w:rPr>
        <w:t>)</w:t>
      </w:r>
    </w:p>
    <w:p w:rsidR="00DE76F9" w:rsidRPr="00424EA9" w:rsidRDefault="00DE76F9" w:rsidP="00DE76F9">
      <w:pPr>
        <w:spacing w:after="0"/>
        <w:rPr>
          <w:b/>
          <w:noProof/>
          <w:color w:val="auto"/>
          <w:sz w:val="28"/>
        </w:rPr>
      </w:pPr>
      <w:r>
        <w:rPr>
          <w:b/>
          <w:noProof/>
          <w:color w:val="auto"/>
          <w:sz w:val="28"/>
        </w:rPr>
        <w:t xml:space="preserve">     </w:t>
      </w:r>
      <w:r w:rsidRPr="00424EA9">
        <w:rPr>
          <w:b/>
          <w:noProof/>
          <w:color w:val="auto"/>
          <w:sz w:val="28"/>
        </w:rPr>
        <w:t>-</w:t>
      </w:r>
      <w:r w:rsidRPr="00424EA9">
        <w:rPr>
          <w:noProof/>
          <w:color w:val="auto"/>
          <w:sz w:val="28"/>
        </w:rPr>
        <w:t xml:space="preserve">From </w:t>
      </w:r>
      <w:r>
        <w:rPr>
          <w:noProof/>
          <w:color w:val="auto"/>
          <w:sz w:val="28"/>
        </w:rPr>
        <w:t>A</w:t>
      </w:r>
      <w:r w:rsidRPr="00424EA9">
        <w:rPr>
          <w:noProof/>
          <w:color w:val="auto"/>
          <w:sz w:val="28"/>
        </w:rPr>
        <w:t>ccount.</w:t>
      </w:r>
      <w:r w:rsidRPr="00DE76F9">
        <w:rPr>
          <w:noProof/>
          <w:color w:val="auto"/>
          <w:sz w:val="28"/>
        </w:rPr>
        <w:t xml:space="preserve"> </w:t>
      </w:r>
      <w:r w:rsidRPr="00424EA9">
        <w:rPr>
          <w:noProof/>
          <w:color w:val="auto"/>
          <w:sz w:val="28"/>
        </w:rPr>
        <w:t>Bank account number to Bank account. Bank account number</w:t>
      </w:r>
    </w:p>
    <w:p w:rsidR="00DE76F9" w:rsidRDefault="00DE76F9" w:rsidP="00DE76F9">
      <w:pPr>
        <w:spacing w:after="0"/>
        <w:rPr>
          <w:noProof/>
          <w:color w:val="auto"/>
          <w:sz w:val="28"/>
        </w:rPr>
      </w:pPr>
      <w:r>
        <w:rPr>
          <w:b/>
          <w:noProof/>
          <w:color w:val="auto"/>
          <w:sz w:val="28"/>
        </w:rPr>
        <w:t xml:space="preserve">     </w:t>
      </w:r>
      <w:r w:rsidRPr="00424EA9">
        <w:rPr>
          <w:b/>
          <w:noProof/>
          <w:color w:val="auto"/>
          <w:sz w:val="28"/>
        </w:rPr>
        <w:t>-</w:t>
      </w:r>
      <w:r w:rsidRPr="00424EA9">
        <w:rPr>
          <w:noProof/>
          <w:color w:val="auto"/>
          <w:sz w:val="28"/>
        </w:rPr>
        <w:t xml:space="preserve">From </w:t>
      </w:r>
      <w:r>
        <w:rPr>
          <w:noProof/>
          <w:color w:val="auto"/>
          <w:sz w:val="28"/>
        </w:rPr>
        <w:t>A</w:t>
      </w:r>
      <w:r w:rsidRPr="00424EA9">
        <w:rPr>
          <w:noProof/>
          <w:color w:val="auto"/>
          <w:sz w:val="28"/>
        </w:rPr>
        <w:t>ccount.customer ID to Customer. customer ID</w:t>
      </w:r>
    </w:p>
    <w:p w:rsidR="00DE76F9" w:rsidRDefault="00DE76F9" w:rsidP="00DE76F9">
      <w:pPr>
        <w:spacing w:after="0"/>
        <w:rPr>
          <w:b/>
          <w:noProof/>
          <w:color w:val="auto"/>
          <w:sz w:val="28"/>
        </w:rPr>
      </w:pPr>
      <w:r>
        <w:rPr>
          <w:b/>
          <w:noProof/>
          <w:color w:val="auto"/>
          <w:sz w:val="28"/>
        </w:rPr>
        <w:t xml:space="preserve">                  c. D</w:t>
      </w:r>
      <w:r w:rsidRPr="008D2E9F">
        <w:rPr>
          <w:b/>
          <w:noProof/>
          <w:color w:val="auto"/>
          <w:sz w:val="28"/>
        </w:rPr>
        <w:t>atabase schema diagram</w:t>
      </w:r>
    </w:p>
    <w:p w:rsidR="00DE76F9" w:rsidRPr="00374274" w:rsidRDefault="00DE76F9" w:rsidP="00DE76F9">
      <w:pPr>
        <w:spacing w:after="0"/>
        <w:rPr>
          <w:b/>
          <w:noProof/>
          <w:color w:val="auto"/>
          <w:sz w:val="28"/>
        </w:rPr>
      </w:pPr>
    </w:p>
    <w:p w:rsidR="00A96F19" w:rsidRPr="00A96F19" w:rsidRDefault="00DE76F9" w:rsidP="00BF1CD1">
      <w:pPr>
        <w:spacing w:after="0"/>
        <w:rPr>
          <w:b/>
          <w:noProof/>
          <w:color w:val="auto"/>
          <w:sz w:val="28"/>
        </w:rPr>
      </w:pPr>
      <w:r>
        <w:rPr>
          <w:b/>
          <w:noProof/>
          <w:color w:val="auto"/>
          <w:sz w:val="28"/>
        </w:rPr>
        <w:lastRenderedPageBreak/>
        <w:drawing>
          <wp:inline distT="0" distB="0" distL="0" distR="0">
            <wp:extent cx="5902960" cy="5090795"/>
            <wp:effectExtent l="0" t="0" r="254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base schema diagram.PNG"/>
                    <pic:cNvPicPr/>
                  </pic:nvPicPr>
                  <pic:blipFill>
                    <a:blip r:embed="rId12">
                      <a:extLst>
                        <a:ext uri="{28A0092B-C50C-407E-A947-70E740481C1C}">
                          <a14:useLocalDpi xmlns:a14="http://schemas.microsoft.com/office/drawing/2010/main" val="0"/>
                        </a:ext>
                      </a:extLst>
                    </a:blip>
                    <a:stretch>
                      <a:fillRect/>
                    </a:stretch>
                  </pic:blipFill>
                  <pic:spPr>
                    <a:xfrm>
                      <a:off x="0" y="0"/>
                      <a:ext cx="5902960" cy="5090795"/>
                    </a:xfrm>
                    <a:prstGeom prst="rect">
                      <a:avLst/>
                    </a:prstGeom>
                  </pic:spPr>
                </pic:pic>
              </a:graphicData>
            </a:graphic>
          </wp:inline>
        </w:drawing>
      </w:r>
      <w:r>
        <w:rPr>
          <w:b/>
          <w:noProof/>
          <w:color w:val="auto"/>
          <w:sz w:val="28"/>
        </w:rPr>
        <w:t xml:space="preserve"> </w:t>
      </w:r>
    </w:p>
    <w:p w:rsidR="00B3099C" w:rsidRDefault="00B3099C" w:rsidP="00B3099C">
      <w:pPr>
        <w:pStyle w:val="ListParagraph"/>
        <w:numPr>
          <w:ilvl w:val="0"/>
          <w:numId w:val="18"/>
        </w:numPr>
        <w:spacing w:after="0"/>
        <w:rPr>
          <w:b/>
          <w:noProof/>
          <w:color w:val="auto"/>
          <w:sz w:val="28"/>
        </w:rPr>
      </w:pPr>
      <w:r w:rsidRPr="00FF4BB3">
        <w:rPr>
          <w:b/>
          <w:noProof/>
          <w:color w:val="auto"/>
          <w:sz w:val="28"/>
        </w:rPr>
        <w:t>Querying the database using JDBC</w:t>
      </w:r>
    </w:p>
    <w:p w:rsidR="00B3099C" w:rsidRPr="00B3099C" w:rsidRDefault="00B3099C" w:rsidP="00B3099C">
      <w:pPr>
        <w:pStyle w:val="ListParagraph"/>
        <w:numPr>
          <w:ilvl w:val="0"/>
          <w:numId w:val="19"/>
        </w:numPr>
        <w:spacing w:after="0"/>
        <w:rPr>
          <w:noProof/>
          <w:color w:val="auto"/>
          <w:sz w:val="28"/>
        </w:rPr>
      </w:pPr>
      <w:r w:rsidRPr="00B3099C">
        <w:rPr>
          <w:noProof/>
          <w:color w:val="auto"/>
          <w:sz w:val="28"/>
        </w:rPr>
        <w:t xml:space="preserve">Finds the top 10 most expensive products follow Product_ID descending order. </w:t>
      </w:r>
    </w:p>
    <w:p w:rsidR="00B3099C" w:rsidRPr="00B3099C" w:rsidRDefault="00B3099C" w:rsidP="00B3099C">
      <w:pPr>
        <w:spacing w:after="0"/>
        <w:rPr>
          <w:noProof/>
          <w:color w:val="auto"/>
          <w:sz w:val="28"/>
        </w:rPr>
      </w:pPr>
      <w:r w:rsidRPr="00B3099C">
        <w:rPr>
          <w:noProof/>
          <w:color w:val="auto"/>
          <w:sz w:val="28"/>
        </w:rPr>
        <w:t>SELECT TOP 10  ProductID,Name,Quantity</w:t>
      </w:r>
    </w:p>
    <w:p w:rsidR="00BF1CD1" w:rsidRDefault="00B3099C" w:rsidP="00B3099C">
      <w:pPr>
        <w:spacing w:after="0"/>
        <w:rPr>
          <w:noProof/>
          <w:color w:val="auto"/>
          <w:sz w:val="28"/>
        </w:rPr>
      </w:pPr>
      <w:r w:rsidRPr="00B3099C">
        <w:rPr>
          <w:noProof/>
          <w:color w:val="auto"/>
          <w:sz w:val="28"/>
        </w:rPr>
        <w:t xml:space="preserve">FROM Product </w:t>
      </w:r>
    </w:p>
    <w:p w:rsidR="001374B7" w:rsidRPr="00BF1CD1" w:rsidRDefault="00B3099C" w:rsidP="00BF1CD1">
      <w:pPr>
        <w:spacing w:after="0"/>
        <w:rPr>
          <w:noProof/>
          <w:color w:val="auto"/>
          <w:sz w:val="28"/>
        </w:rPr>
      </w:pPr>
      <w:r w:rsidRPr="00B3099C">
        <w:rPr>
          <w:noProof/>
          <w:color w:val="auto"/>
          <w:sz w:val="28"/>
        </w:rPr>
        <w:t>Order by ProductID desc;</w:t>
      </w:r>
    </w:p>
    <w:p w:rsidR="00B3099C" w:rsidRPr="00B3099C" w:rsidRDefault="00B3099C" w:rsidP="00B3099C">
      <w:pPr>
        <w:pStyle w:val="ListParagraph"/>
        <w:numPr>
          <w:ilvl w:val="0"/>
          <w:numId w:val="19"/>
        </w:numPr>
        <w:spacing w:after="0"/>
        <w:rPr>
          <w:noProof/>
          <w:color w:val="auto"/>
          <w:sz w:val="28"/>
        </w:rPr>
      </w:pPr>
      <w:r w:rsidRPr="00B3099C">
        <w:rPr>
          <w:noProof/>
          <w:color w:val="auto"/>
          <w:sz w:val="28"/>
        </w:rPr>
        <w:t xml:space="preserve"> Finds the number of customers in </w:t>
      </w:r>
      <w:r w:rsidR="001374B7">
        <w:rPr>
          <w:noProof/>
          <w:color w:val="auto"/>
          <w:sz w:val="28"/>
        </w:rPr>
        <w:t>every place</w:t>
      </w:r>
    </w:p>
    <w:p w:rsidR="00B3099C" w:rsidRPr="00B3099C" w:rsidRDefault="00B3099C" w:rsidP="00B3099C">
      <w:pPr>
        <w:spacing w:after="0"/>
        <w:rPr>
          <w:noProof/>
          <w:color w:val="auto"/>
          <w:sz w:val="28"/>
        </w:rPr>
      </w:pPr>
      <w:r w:rsidRPr="00B3099C">
        <w:rPr>
          <w:noProof/>
          <w:color w:val="auto"/>
          <w:sz w:val="28"/>
        </w:rPr>
        <w:t xml:space="preserve"> SELECT count ( CustomerID ) as "Number of customer ",Address</w:t>
      </w:r>
    </w:p>
    <w:p w:rsidR="00B3099C" w:rsidRPr="00B3099C" w:rsidRDefault="00B3099C" w:rsidP="00B3099C">
      <w:pPr>
        <w:spacing w:after="0"/>
        <w:rPr>
          <w:noProof/>
          <w:color w:val="auto"/>
          <w:sz w:val="28"/>
        </w:rPr>
      </w:pPr>
      <w:r w:rsidRPr="00B3099C">
        <w:rPr>
          <w:noProof/>
          <w:color w:val="auto"/>
          <w:sz w:val="28"/>
        </w:rPr>
        <w:t xml:space="preserve"> FROM Customer</w:t>
      </w:r>
    </w:p>
    <w:p w:rsidR="00B3099C" w:rsidRPr="00B3099C" w:rsidRDefault="00B3099C" w:rsidP="00B3099C">
      <w:pPr>
        <w:spacing w:after="0"/>
        <w:rPr>
          <w:noProof/>
          <w:color w:val="auto"/>
          <w:sz w:val="28"/>
        </w:rPr>
      </w:pPr>
      <w:r w:rsidRPr="00B3099C">
        <w:rPr>
          <w:noProof/>
          <w:color w:val="auto"/>
          <w:sz w:val="28"/>
        </w:rPr>
        <w:t xml:space="preserve"> group by Address</w:t>
      </w:r>
    </w:p>
    <w:p w:rsidR="00B3099C" w:rsidRPr="00B3099C" w:rsidRDefault="00B3099C" w:rsidP="00B3099C">
      <w:pPr>
        <w:spacing w:after="0"/>
        <w:rPr>
          <w:noProof/>
          <w:color w:val="auto"/>
          <w:sz w:val="28"/>
        </w:rPr>
      </w:pPr>
      <w:r w:rsidRPr="00B3099C">
        <w:rPr>
          <w:noProof/>
          <w:color w:val="auto"/>
          <w:sz w:val="28"/>
        </w:rPr>
        <w:t xml:space="preserve"> Order by Address asc;</w:t>
      </w:r>
    </w:p>
    <w:p w:rsidR="00B3099C" w:rsidRPr="00B3099C" w:rsidRDefault="00B3099C" w:rsidP="00B3099C">
      <w:pPr>
        <w:pStyle w:val="ListParagraph"/>
        <w:numPr>
          <w:ilvl w:val="0"/>
          <w:numId w:val="19"/>
        </w:numPr>
        <w:spacing w:after="0"/>
        <w:rPr>
          <w:noProof/>
          <w:color w:val="auto"/>
          <w:sz w:val="28"/>
        </w:rPr>
      </w:pPr>
      <w:r w:rsidRPr="00B3099C">
        <w:rPr>
          <w:noProof/>
          <w:color w:val="auto"/>
          <w:sz w:val="28"/>
        </w:rPr>
        <w:lastRenderedPageBreak/>
        <w:t xml:space="preserve">Finds the products whose </w:t>
      </w:r>
      <w:r w:rsidR="001374B7">
        <w:rPr>
          <w:noProof/>
          <w:color w:val="auto"/>
          <w:sz w:val="28"/>
        </w:rPr>
        <w:t>p</w:t>
      </w:r>
      <w:r w:rsidRPr="00B3099C">
        <w:rPr>
          <w:noProof/>
          <w:color w:val="auto"/>
          <w:sz w:val="28"/>
        </w:rPr>
        <w:t>rices are greater than or equal to the maximum list price of any product brand</w:t>
      </w:r>
    </w:p>
    <w:p w:rsidR="00B3099C" w:rsidRPr="00B3099C" w:rsidRDefault="00B3099C" w:rsidP="00B3099C">
      <w:pPr>
        <w:spacing w:after="0"/>
        <w:rPr>
          <w:noProof/>
          <w:color w:val="auto"/>
          <w:sz w:val="28"/>
        </w:rPr>
      </w:pPr>
      <w:r w:rsidRPr="00B3099C">
        <w:rPr>
          <w:noProof/>
          <w:color w:val="auto"/>
          <w:sz w:val="28"/>
        </w:rPr>
        <w:t>SELECT Name, ProductID,Price</w:t>
      </w:r>
    </w:p>
    <w:p w:rsidR="00B3099C" w:rsidRPr="00B3099C" w:rsidRDefault="00B3099C" w:rsidP="00B3099C">
      <w:pPr>
        <w:spacing w:after="0"/>
        <w:rPr>
          <w:noProof/>
          <w:color w:val="auto"/>
          <w:sz w:val="28"/>
        </w:rPr>
      </w:pPr>
      <w:r w:rsidRPr="00B3099C">
        <w:rPr>
          <w:noProof/>
          <w:color w:val="auto"/>
          <w:sz w:val="28"/>
        </w:rPr>
        <w:t>FROM Product</w:t>
      </w:r>
    </w:p>
    <w:p w:rsidR="00B3099C" w:rsidRPr="00B3099C" w:rsidRDefault="00B3099C" w:rsidP="00B3099C">
      <w:pPr>
        <w:spacing w:after="0"/>
        <w:rPr>
          <w:noProof/>
          <w:color w:val="auto"/>
          <w:sz w:val="28"/>
        </w:rPr>
      </w:pPr>
      <w:r w:rsidRPr="00B3099C">
        <w:rPr>
          <w:noProof/>
          <w:color w:val="auto"/>
          <w:sz w:val="28"/>
        </w:rPr>
        <w:t xml:space="preserve">WHERE Price &gt;= </w:t>
      </w:r>
      <w:r w:rsidR="001374B7">
        <w:rPr>
          <w:noProof/>
          <w:color w:val="auto"/>
          <w:sz w:val="28"/>
        </w:rPr>
        <w:t>ANY</w:t>
      </w:r>
      <w:r w:rsidRPr="00B3099C">
        <w:rPr>
          <w:noProof/>
          <w:color w:val="auto"/>
          <w:sz w:val="28"/>
        </w:rPr>
        <w:t xml:space="preserve"> (</w:t>
      </w:r>
    </w:p>
    <w:p w:rsidR="00B3099C" w:rsidRPr="00B3099C" w:rsidRDefault="00B3099C" w:rsidP="00B3099C">
      <w:pPr>
        <w:spacing w:after="0"/>
        <w:rPr>
          <w:noProof/>
          <w:color w:val="auto"/>
          <w:sz w:val="28"/>
        </w:rPr>
      </w:pPr>
      <w:r w:rsidRPr="00B3099C">
        <w:rPr>
          <w:noProof/>
          <w:color w:val="auto"/>
          <w:sz w:val="28"/>
        </w:rPr>
        <w:t xml:space="preserve">        SELECT AVG (Price)</w:t>
      </w:r>
    </w:p>
    <w:p w:rsidR="00B3099C" w:rsidRPr="00B3099C" w:rsidRDefault="00B3099C" w:rsidP="00B3099C">
      <w:pPr>
        <w:spacing w:after="0"/>
        <w:rPr>
          <w:noProof/>
          <w:color w:val="auto"/>
          <w:sz w:val="28"/>
        </w:rPr>
      </w:pPr>
      <w:r w:rsidRPr="00B3099C">
        <w:rPr>
          <w:noProof/>
          <w:color w:val="auto"/>
          <w:sz w:val="28"/>
        </w:rPr>
        <w:t xml:space="preserve">        FROM Product</w:t>
      </w:r>
    </w:p>
    <w:p w:rsidR="00B3099C" w:rsidRDefault="00B3099C" w:rsidP="00B3099C">
      <w:pPr>
        <w:spacing w:after="0"/>
        <w:rPr>
          <w:noProof/>
          <w:color w:val="auto"/>
          <w:sz w:val="28"/>
        </w:rPr>
      </w:pPr>
      <w:r w:rsidRPr="00B3099C">
        <w:rPr>
          <w:noProof/>
          <w:color w:val="auto"/>
          <w:sz w:val="28"/>
        </w:rPr>
        <w:t xml:space="preserve">        GROUP BY ProductID )</w:t>
      </w:r>
    </w:p>
    <w:p w:rsidR="001374B7" w:rsidRPr="00BF1CD1" w:rsidRDefault="001374B7" w:rsidP="00B3099C">
      <w:pPr>
        <w:pStyle w:val="ListParagraph"/>
        <w:numPr>
          <w:ilvl w:val="0"/>
          <w:numId w:val="21"/>
        </w:numPr>
        <w:spacing w:after="0"/>
        <w:rPr>
          <w:b/>
          <w:noProof/>
          <w:color w:val="auto"/>
          <w:sz w:val="28"/>
        </w:rPr>
      </w:pPr>
      <w:r>
        <w:rPr>
          <w:b/>
          <w:noProof/>
          <w:color w:val="auto"/>
          <w:sz w:val="28"/>
        </w:rPr>
        <w:t>Conclusion</w:t>
      </w:r>
    </w:p>
    <w:p w:rsidR="001374B7" w:rsidRDefault="001374B7" w:rsidP="00B3099C">
      <w:pPr>
        <w:spacing w:after="0"/>
        <w:rPr>
          <w:noProof/>
          <w:color w:val="auto"/>
          <w:sz w:val="28"/>
        </w:rPr>
      </w:pPr>
      <w:r w:rsidRPr="001374B7">
        <w:rPr>
          <w:noProof/>
          <w:color w:val="auto"/>
          <w:sz w:val="28"/>
        </w:rPr>
        <w:t xml:space="preserve">We created a database that a </w:t>
      </w:r>
      <w:r w:rsidR="00BF1CD1">
        <w:rPr>
          <w:noProof/>
          <w:color w:val="auto"/>
          <w:sz w:val="28"/>
        </w:rPr>
        <w:t>store</w:t>
      </w:r>
      <w:r w:rsidRPr="001374B7">
        <w:rPr>
          <w:noProof/>
          <w:color w:val="auto"/>
          <w:sz w:val="28"/>
        </w:rPr>
        <w:t xml:space="preserve"> can use for keeping track on its </w:t>
      </w:r>
      <w:r w:rsidR="00BF1CD1" w:rsidRPr="00BF1CD1">
        <w:rPr>
          <w:noProof/>
          <w:color w:val="auto"/>
          <w:sz w:val="28"/>
        </w:rPr>
        <w:t>stock</w:t>
      </w:r>
      <w:r w:rsidR="00BF1CD1">
        <w:rPr>
          <w:noProof/>
          <w:color w:val="auto"/>
          <w:sz w:val="28"/>
        </w:rPr>
        <w:t xml:space="preserve">s and sales </w:t>
      </w:r>
      <w:r w:rsidRPr="001374B7">
        <w:rPr>
          <w:noProof/>
          <w:color w:val="auto"/>
          <w:sz w:val="28"/>
        </w:rPr>
        <w:t>.</w:t>
      </w:r>
      <w:r w:rsidR="00BF1CD1">
        <w:rPr>
          <w:noProof/>
          <w:color w:val="auto"/>
          <w:sz w:val="28"/>
        </w:rPr>
        <w:t>The job</w:t>
      </w:r>
      <w:r w:rsidRPr="001374B7">
        <w:rPr>
          <w:noProof/>
          <w:color w:val="auto"/>
          <w:sz w:val="28"/>
        </w:rPr>
        <w:t xml:space="preserve"> gets easier, when </w:t>
      </w:r>
      <w:r w:rsidR="00BF1CD1">
        <w:rPr>
          <w:noProof/>
          <w:color w:val="auto"/>
          <w:sz w:val="28"/>
        </w:rPr>
        <w:t>the owner</w:t>
      </w:r>
      <w:r w:rsidRPr="001374B7">
        <w:rPr>
          <w:noProof/>
          <w:color w:val="auto"/>
          <w:sz w:val="28"/>
        </w:rPr>
        <w:t xml:space="preserve"> can use a database on a computer, rather than managing </w:t>
      </w:r>
      <w:r w:rsidR="00BF1CD1" w:rsidRPr="00BF1CD1">
        <w:rPr>
          <w:noProof/>
          <w:color w:val="auto"/>
          <w:sz w:val="28"/>
        </w:rPr>
        <w:t>stock</w:t>
      </w:r>
      <w:r w:rsidR="00BF1CD1">
        <w:rPr>
          <w:noProof/>
          <w:color w:val="auto"/>
          <w:sz w:val="28"/>
        </w:rPr>
        <w:t xml:space="preserve">s </w:t>
      </w:r>
      <w:r w:rsidRPr="001374B7">
        <w:rPr>
          <w:noProof/>
          <w:color w:val="auto"/>
          <w:sz w:val="28"/>
        </w:rPr>
        <w:t xml:space="preserve">and </w:t>
      </w:r>
      <w:r w:rsidR="00BF1CD1">
        <w:rPr>
          <w:noProof/>
          <w:color w:val="auto"/>
          <w:sz w:val="28"/>
        </w:rPr>
        <w:t xml:space="preserve">sales </w:t>
      </w:r>
      <w:r w:rsidRPr="001374B7">
        <w:rPr>
          <w:noProof/>
          <w:color w:val="auto"/>
          <w:sz w:val="28"/>
        </w:rPr>
        <w:t>on paper. The database structure is quite simple, which makes it easy for also other programmers to understand it. During our database course we have learned about the basics of database design. This project gave us the opportunity to try our new skills in practice. While doing this project we also gained deeper understanding on database design and how it can be implemented in real life situations. We believe we can use our database designing skills also in other school projects.</w:t>
      </w:r>
    </w:p>
    <w:p w:rsidR="00BF1CD1" w:rsidRDefault="00BF1CD1" w:rsidP="00BF1CD1">
      <w:pPr>
        <w:pStyle w:val="ListParagraph"/>
        <w:numPr>
          <w:ilvl w:val="0"/>
          <w:numId w:val="23"/>
        </w:numPr>
        <w:spacing w:after="0"/>
        <w:rPr>
          <w:b/>
          <w:noProof/>
          <w:color w:val="auto"/>
          <w:sz w:val="28"/>
        </w:rPr>
      </w:pPr>
      <w:r>
        <w:rPr>
          <w:b/>
          <w:noProof/>
          <w:color w:val="auto"/>
          <w:sz w:val="28"/>
        </w:rPr>
        <w:t>Reference and Github Link</w:t>
      </w:r>
    </w:p>
    <w:p w:rsidR="00BF1CD1" w:rsidRDefault="00BF1CD1" w:rsidP="00BF1CD1">
      <w:pPr>
        <w:spacing w:before="0" w:after="0"/>
        <w:rPr>
          <w:b/>
          <w:noProof/>
          <w:color w:val="auto"/>
          <w:sz w:val="28"/>
        </w:rPr>
      </w:pPr>
      <w:hyperlink r:id="rId13" w:history="1">
        <w:r w:rsidRPr="00836040">
          <w:rPr>
            <w:rStyle w:val="Hyperlink"/>
            <w:rFonts w:ascii="Times New Roman" w:hAnsi="Times New Roman" w:cs="Times New Roman"/>
            <w:sz w:val="36"/>
            <w:szCs w:val="36"/>
            <w:lang w:val="vi-VN"/>
          </w:rPr>
          <w:t>https://viettelidc.com.vn/</w:t>
        </w:r>
      </w:hyperlink>
    </w:p>
    <w:p w:rsidR="00BF1CD1" w:rsidRDefault="00BF1CD1" w:rsidP="00BF1CD1">
      <w:pPr>
        <w:spacing w:before="0" w:after="0"/>
        <w:rPr>
          <w:b/>
          <w:noProof/>
          <w:color w:val="auto"/>
          <w:sz w:val="28"/>
        </w:rPr>
      </w:pPr>
      <w:hyperlink r:id="rId14" w:history="1">
        <w:r w:rsidRPr="00836040">
          <w:rPr>
            <w:rStyle w:val="Hyperlink"/>
            <w:rFonts w:ascii="Times New Roman" w:hAnsi="Times New Roman" w:cs="Times New Roman"/>
            <w:sz w:val="36"/>
            <w:szCs w:val="36"/>
            <w:lang w:val="vi-VN"/>
          </w:rPr>
          <w:t>https://www.pavietnam.vn/</w:t>
        </w:r>
      </w:hyperlink>
    </w:p>
    <w:p w:rsidR="00BF1CD1" w:rsidRPr="00BF1CD1" w:rsidRDefault="00BF1CD1" w:rsidP="00BF1CD1">
      <w:pPr>
        <w:spacing w:before="0" w:after="0"/>
        <w:rPr>
          <w:rStyle w:val="Hyperlink"/>
          <w:b/>
          <w:noProof/>
          <w:color w:val="auto"/>
          <w:sz w:val="28"/>
          <w:u w:val="none"/>
        </w:rPr>
      </w:pPr>
      <w:hyperlink r:id="rId15" w:history="1">
        <w:r w:rsidRPr="00836040">
          <w:rPr>
            <w:rStyle w:val="Hyperlink"/>
            <w:rFonts w:ascii="Times New Roman" w:hAnsi="Times New Roman" w:cs="Times New Roman"/>
            <w:sz w:val="36"/>
            <w:szCs w:val="36"/>
            <w:lang w:val="vi-VN"/>
          </w:rPr>
          <w:t>https://www.w3schools.com/</w:t>
        </w:r>
      </w:hyperlink>
    </w:p>
    <w:p w:rsidR="00BF1CD1" w:rsidRPr="00BF1CD1" w:rsidRDefault="00BF1CD1" w:rsidP="00BF1CD1">
      <w:pPr>
        <w:spacing w:before="0" w:after="240" w:line="240" w:lineRule="auto"/>
        <w:rPr>
          <w:color w:val="455F51" w:themeColor="text2"/>
          <w:lang w:val="vi-VN"/>
        </w:rPr>
      </w:pPr>
      <w:hyperlink r:id="rId16" w:history="1">
        <w:r w:rsidRPr="00836040">
          <w:rPr>
            <w:rStyle w:val="Hyperlink"/>
            <w:rFonts w:ascii="Times New Roman" w:hAnsi="Times New Roman" w:cs="Times New Roman"/>
            <w:sz w:val="36"/>
            <w:szCs w:val="36"/>
            <w:lang w:val="vi-VN"/>
          </w:rPr>
          <w:t>https://www.mysql.com/</w:t>
        </w:r>
      </w:hyperlink>
    </w:p>
    <w:p w:rsidR="00F47E2D" w:rsidRPr="00201337" w:rsidRDefault="00BF1CD1" w:rsidP="00201337">
      <w:pPr>
        <w:spacing w:after="0"/>
        <w:rPr>
          <w:b/>
          <w:noProof/>
          <w:color w:val="auto"/>
          <w:sz w:val="28"/>
          <w:lang w:val="vi-VN"/>
        </w:rPr>
      </w:pPr>
      <w:r>
        <w:rPr>
          <w:b/>
          <w:noProof/>
          <w:color w:val="auto"/>
          <w:sz w:val="28"/>
        </w:rPr>
        <w:t>Github Link</w:t>
      </w:r>
      <w:r>
        <w:rPr>
          <w:b/>
          <w:noProof/>
          <w:color w:val="auto"/>
          <w:sz w:val="28"/>
        </w:rPr>
        <w:t xml:space="preserve"> :</w:t>
      </w:r>
      <w:r w:rsidR="00201337">
        <w:rPr>
          <w:b/>
          <w:noProof/>
          <w:color w:val="auto"/>
          <w:sz w:val="28"/>
        </w:rPr>
        <w:t xml:space="preserve"> </w:t>
      </w:r>
      <w:hyperlink r:id="rId17" w:history="1">
        <w:r w:rsidR="00201337" w:rsidRPr="00201337">
          <w:rPr>
            <w:rStyle w:val="Hyperlink"/>
            <w:sz w:val="28"/>
          </w:rPr>
          <w:t>https://github.com/vohuythanh/Database_report?fbclid=IwAR2E9s5ffuZNytXsIV4Kv5TXBt1po9qtrFxNI7XcSet7D0sj6OJlb2scqjY</w:t>
        </w:r>
      </w:hyperlink>
      <w:bookmarkStart w:id="0" w:name="_GoBack"/>
      <w:bookmarkEnd w:id="0"/>
    </w:p>
    <w:sectPr w:rsidR="00F47E2D" w:rsidRPr="00201337" w:rsidSect="00E63D17">
      <w:headerReference w:type="default" r:id="rId18"/>
      <w:pgSz w:w="11906" w:h="16838" w:code="9"/>
      <w:pgMar w:top="1170" w:right="1440" w:bottom="720" w:left="117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6936" w:rsidRDefault="00FE6936" w:rsidP="00D45945">
      <w:pPr>
        <w:spacing w:before="0" w:after="0" w:line="240" w:lineRule="auto"/>
      </w:pPr>
      <w:r>
        <w:separator/>
      </w:r>
    </w:p>
  </w:endnote>
  <w:endnote w:type="continuationSeparator" w:id="0">
    <w:p w:rsidR="00FE6936" w:rsidRDefault="00FE6936" w:rsidP="00D4594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10102FF" w:usb1="EAC7FFFF" w:usb2="00010012" w:usb3="00000000" w:csb0="0002009F" w:csb1="00000000"/>
  </w:font>
  <w:font w:name="Segoe UI">
    <w:panose1 w:val="020B0502040204020203"/>
    <w:charset w:val="A3"/>
    <w:family w:val="swiss"/>
    <w:pitch w:val="variable"/>
    <w:sig w:usb0="E10022FF" w:usb1="C000E47F" w:usb2="00000029" w:usb3="00000000" w:csb0="000001DF" w:csb1="00000000"/>
  </w:font>
  <w:font w:name="Calibri">
    <w:panose1 w:val="020F0502020204030204"/>
    <w:charset w:val="A3"/>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6936" w:rsidRDefault="00FE6936" w:rsidP="00D45945">
      <w:pPr>
        <w:spacing w:before="0" w:after="0" w:line="240" w:lineRule="auto"/>
      </w:pPr>
      <w:r>
        <w:separator/>
      </w:r>
    </w:p>
  </w:footnote>
  <w:footnote w:type="continuationSeparator" w:id="0">
    <w:p w:rsidR="00FE6936" w:rsidRDefault="00FE6936" w:rsidP="00D4594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7E2D" w:rsidRDefault="00F47E2D" w:rsidP="00F47E2D">
    <w:pPr>
      <w:rPr>
        <w:b/>
        <w:noProof/>
        <w:color w:val="000000" w:themeColor="text1"/>
        <w:sz w:val="40"/>
        <w:lang w:eastAsia="en-US"/>
      </w:rPr>
    </w:pPr>
    <w:r>
      <w:rPr>
        <w:noProof/>
      </w:rPr>
      <w:drawing>
        <wp:anchor distT="0" distB="0" distL="114300" distR="114300" simplePos="0" relativeHeight="251661312" behindDoc="1" locked="0" layoutInCell="1" allowOverlap="1" wp14:anchorId="61011E64">
          <wp:simplePos x="0" y="0"/>
          <wp:positionH relativeFrom="column">
            <wp:posOffset>5267325</wp:posOffset>
          </wp:positionH>
          <wp:positionV relativeFrom="paragraph">
            <wp:posOffset>-276225</wp:posOffset>
          </wp:positionV>
          <wp:extent cx="971550" cy="914400"/>
          <wp:effectExtent l="0" t="0" r="0" b="0"/>
          <wp:wrapTight wrapText="bothSides">
            <wp:wrapPolygon edited="0">
              <wp:start x="9318" y="0"/>
              <wp:lineTo x="5929" y="450"/>
              <wp:lineTo x="0" y="4950"/>
              <wp:lineTo x="0" y="15750"/>
              <wp:lineTo x="5929" y="20700"/>
              <wp:lineTo x="7624" y="21150"/>
              <wp:lineTo x="13553" y="21150"/>
              <wp:lineTo x="15247" y="20700"/>
              <wp:lineTo x="21176" y="15750"/>
              <wp:lineTo x="21176" y="4950"/>
              <wp:lineTo x="15247" y="450"/>
              <wp:lineTo x="11859" y="0"/>
              <wp:lineTo x="9318" y="0"/>
            </wp:wrapPolygon>
          </wp:wrapTight>
          <wp:docPr id="137" name="Picture 3"/>
          <wp:cNvGraphicFramePr/>
          <a:graphic xmlns:a="http://schemas.openxmlformats.org/drawingml/2006/main">
            <a:graphicData uri="http://schemas.openxmlformats.org/drawingml/2006/picture">
              <pic:pic xmlns:pic="http://schemas.openxmlformats.org/drawingml/2006/picture">
                <pic:nvPicPr>
                  <pic:cNvPr id="9" name="Picture 3"/>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71550" cy="91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simplePos x="0" y="0"/>
              <wp:positionH relativeFrom="page">
                <wp:align>right</wp:align>
              </wp:positionH>
              <wp:positionV relativeFrom="paragraph">
                <wp:posOffset>-1015048</wp:posOffset>
              </wp:positionV>
              <wp:extent cx="941070" cy="2427922"/>
              <wp:effectExtent l="18732" t="318" r="11113" b="11112"/>
              <wp:wrapNone/>
              <wp:docPr id="24" name="Lưu đồ: Nhập bằng Tay 24"/>
              <wp:cNvGraphicFramePr/>
              <a:graphic xmlns:a="http://schemas.openxmlformats.org/drawingml/2006/main">
                <a:graphicData uri="http://schemas.microsoft.com/office/word/2010/wordprocessingShape">
                  <wps:wsp>
                    <wps:cNvSpPr/>
                    <wps:spPr>
                      <a:xfrm rot="16200000">
                        <a:off x="0" y="0"/>
                        <a:ext cx="941070" cy="2427922"/>
                      </a:xfrm>
                      <a:prstGeom prst="flowChartManualInpu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49C245" id="_x0000_t118" coordsize="21600,21600" o:spt="118" path="m,4292l21600,r,21600l,21600xe">
              <v:stroke joinstyle="miter"/>
              <v:path gradientshapeok="t" o:connecttype="custom" o:connectlocs="10800,2146;0,10800;10800,21600;21600,10800" textboxrect="0,4291,21600,21600"/>
            </v:shapetype>
            <v:shape id="Lưu đồ: Nhập bằng Tay 24" o:spid="_x0000_s1026" type="#_x0000_t118" style="position:absolute;margin-left:22.9pt;margin-top:-79.95pt;width:74.1pt;height:191.15pt;rotation:-90;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" fillcolor="black [3200]" strokecolor="black [1600]" strokeweight="1pt">
              <w10:wrap anchorx="page"/>
            </v:shape>
          </w:pict>
        </mc:Fallback>
      </mc:AlternateContent>
    </w:r>
    <w:r w:rsidR="00F23C83">
      <w:rPr>
        <w:noProof/>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ragraph">
                <wp:posOffset>-266700</wp:posOffset>
              </wp:positionV>
              <wp:extent cx="7524750" cy="238125"/>
              <wp:effectExtent l="0" t="0" r="19050" b="28575"/>
              <wp:wrapNone/>
              <wp:docPr id="23" name="Hình chữ nhật 23"/>
              <wp:cNvGraphicFramePr/>
              <a:graphic xmlns:a="http://schemas.openxmlformats.org/drawingml/2006/main">
                <a:graphicData uri="http://schemas.microsoft.com/office/word/2010/wordprocessingShape">
                  <wps:wsp>
                    <wps:cNvSpPr/>
                    <wps:spPr>
                      <a:xfrm>
                        <a:off x="0" y="0"/>
                        <a:ext cx="7524750"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9A4A2D" id="Hình chữ nhật 23" o:spid="_x0000_s1026" style="position:absolute;margin-left:541.3pt;margin-top:-21pt;width:592.5pt;height:18.7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" fillcolor="#99cb38 [3204]" strokecolor="#4c661a [1604]" strokeweight="1pt">
              <w10:wrap anchorx="page"/>
            </v:rect>
          </w:pict>
        </mc:Fallback>
      </mc:AlternateContent>
    </w:r>
    <w:r w:rsidRPr="00F47E2D">
      <w:rPr>
        <w:noProof/>
        <w:color w:val="000000" w:themeColor="text1"/>
        <w:sz w:val="40"/>
        <w:lang w:eastAsia="en-US"/>
      </w:rPr>
      <w:t xml:space="preserve"> </w:t>
    </w:r>
    <w:r w:rsidRPr="00F47E2D">
      <w:rPr>
        <w:b/>
        <w:noProof/>
        <w:color w:val="000000" w:themeColor="text1"/>
        <w:sz w:val="40"/>
        <w:lang w:eastAsia="en-US"/>
      </w:rPr>
      <w:t>ONLINE RENTAIL APPLICATION</w:t>
    </w:r>
  </w:p>
  <w:p w:rsidR="00F47E2D" w:rsidRPr="00E63D17" w:rsidRDefault="00F47E2D">
    <w:pPr>
      <w:rPr>
        <w:noProof/>
        <w:color w:val="000000" w:themeColor="text1"/>
        <w:sz w:val="40"/>
        <w:lang w:eastAsia="en-US"/>
      </w:rPr>
    </w:pPr>
    <w:r w:rsidRPr="00F47E2D">
      <w:rPr>
        <w:sz w:val="44"/>
      </w:rPr>
      <w:t>Project</w:t>
    </w:r>
    <w:r w:rsidR="00694439">
      <w:rPr>
        <w:sz w:val="44"/>
      </w:rPr>
      <w:t xml:space="preserve"> Report</w:t>
    </w:r>
    <w:r w:rsidRPr="00F47E2D">
      <w:rPr>
        <w:sz w:val="44"/>
      </w:rPr>
      <w:t>– class ITIT17CS11</w:t>
    </w:r>
  </w:p>
  <w:p w:rsidR="00D45945" w:rsidRPr="00F23C83" w:rsidRDefault="00D45945">
    <w:pPr>
      <w:pStyle w:val="Header"/>
      <w:rPr>
        <w:color w:val="FFFFFF" w:themeColor="background1"/>
      </w:rPr>
    </w:pPr>
    <w:r w:rsidRPr="00F23C83">
      <w:rPr>
        <w:noProof/>
        <w:color w:val="FFFFFF" w:themeColor="background1"/>
        <w:lang w:val="vi-VN" w:bidi="vi-V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45643"/>
    <w:multiLevelType w:val="hybridMultilevel"/>
    <w:tmpl w:val="0BC61236"/>
    <w:lvl w:ilvl="0" w:tplc="AA3C4450">
      <w:start w:val="5"/>
      <w:numFmt w:val="upperRoman"/>
      <w:lvlText w:val="%1."/>
      <w:lvlJc w:val="right"/>
      <w:pPr>
        <w:ind w:left="144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3B267EF"/>
    <w:multiLevelType w:val="hybridMultilevel"/>
    <w:tmpl w:val="477CDF5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CC0420"/>
    <w:multiLevelType w:val="hybridMultilevel"/>
    <w:tmpl w:val="D9DEDAE6"/>
    <w:lvl w:ilvl="0" w:tplc="C35878CE">
      <w:start w:val="7"/>
      <w:numFmt w:val="upperRoman"/>
      <w:lvlText w:val="%1."/>
      <w:lvlJc w:val="right"/>
      <w:pPr>
        <w:ind w:left="144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CA42558"/>
    <w:multiLevelType w:val="hybridMultilevel"/>
    <w:tmpl w:val="FBACB598"/>
    <w:lvl w:ilvl="0" w:tplc="E5E2C818">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D5D4FD3"/>
    <w:multiLevelType w:val="hybridMultilevel"/>
    <w:tmpl w:val="477CDF5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A393EBD"/>
    <w:multiLevelType w:val="hybridMultilevel"/>
    <w:tmpl w:val="5BE4AA46"/>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23B04FAE"/>
    <w:multiLevelType w:val="hybridMultilevel"/>
    <w:tmpl w:val="477CDF5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74008A0"/>
    <w:multiLevelType w:val="hybridMultilevel"/>
    <w:tmpl w:val="2CAE8E36"/>
    <w:lvl w:ilvl="0" w:tplc="C7B88000">
      <w:start w:val="3"/>
      <w:numFmt w:val="upperRoman"/>
      <w:lvlText w:val="%1."/>
      <w:lvlJc w:val="right"/>
      <w:pPr>
        <w:ind w:left="144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33CE158B"/>
    <w:multiLevelType w:val="hybridMultilevel"/>
    <w:tmpl w:val="477CDF5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A4E7E11"/>
    <w:multiLevelType w:val="hybridMultilevel"/>
    <w:tmpl w:val="477CDF5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C781612"/>
    <w:multiLevelType w:val="hybridMultilevel"/>
    <w:tmpl w:val="81C026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D615EA"/>
    <w:multiLevelType w:val="hybridMultilevel"/>
    <w:tmpl w:val="CA70B59C"/>
    <w:lvl w:ilvl="0" w:tplc="49408922">
      <w:start w:val="8"/>
      <w:numFmt w:val="upperRoman"/>
      <w:lvlText w:val="%1."/>
      <w:lvlJc w:val="right"/>
      <w:pPr>
        <w:ind w:left="144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4E317974"/>
    <w:multiLevelType w:val="hybridMultilevel"/>
    <w:tmpl w:val="27CC1F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5C2628"/>
    <w:multiLevelType w:val="hybridMultilevel"/>
    <w:tmpl w:val="13CAB34A"/>
    <w:lvl w:ilvl="0" w:tplc="9A52A684">
      <w:start w:val="1"/>
      <w:numFmt w:val="upperRoman"/>
      <w:lvlText w:val="%1."/>
      <w:lvlJc w:val="right"/>
      <w:pPr>
        <w:ind w:left="360" w:hanging="360"/>
      </w:pPr>
      <w:rPr>
        <w:b/>
        <w:color w:val="auto"/>
        <w:sz w:val="28"/>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4" w15:restartNumberingAfterBreak="0">
    <w:nsid w:val="6357459F"/>
    <w:multiLevelType w:val="hybridMultilevel"/>
    <w:tmpl w:val="4A340E86"/>
    <w:lvl w:ilvl="0" w:tplc="C9B6F698">
      <w:start w:val="4"/>
      <w:numFmt w:val="upperRoman"/>
      <w:lvlText w:val="%1."/>
      <w:lvlJc w:val="right"/>
      <w:pPr>
        <w:ind w:left="144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63B13824"/>
    <w:multiLevelType w:val="hybridMultilevel"/>
    <w:tmpl w:val="477CDF5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40863D5"/>
    <w:multiLevelType w:val="hybridMultilevel"/>
    <w:tmpl w:val="477CDF5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A0A46AE"/>
    <w:multiLevelType w:val="hybridMultilevel"/>
    <w:tmpl w:val="477CDF5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0C4515D"/>
    <w:multiLevelType w:val="hybridMultilevel"/>
    <w:tmpl w:val="FD7E8364"/>
    <w:lvl w:ilvl="0" w:tplc="30EA00CC">
      <w:start w:val="3"/>
      <w:numFmt w:val="upperRoman"/>
      <w:lvlText w:val="%1."/>
      <w:lvlJc w:val="right"/>
      <w:pPr>
        <w:ind w:left="144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71A52A53"/>
    <w:multiLevelType w:val="hybridMultilevel"/>
    <w:tmpl w:val="477CDF5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3C943D6"/>
    <w:multiLevelType w:val="hybridMultilevel"/>
    <w:tmpl w:val="47C6F024"/>
    <w:lvl w:ilvl="0" w:tplc="19A2BC02">
      <w:start w:val="1"/>
      <w:numFmt w:val="lowerLetter"/>
      <w:lvlText w:val="%1."/>
      <w:lvlJc w:val="left"/>
      <w:pPr>
        <w:ind w:left="1800" w:hanging="360"/>
      </w:pPr>
      <w:rPr>
        <w:rFonts w:hint="default"/>
        <w:b/>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21" w15:restartNumberingAfterBreak="0">
    <w:nsid w:val="752B37A7"/>
    <w:multiLevelType w:val="hybridMultilevel"/>
    <w:tmpl w:val="5D6C7D8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76963442"/>
    <w:multiLevelType w:val="hybridMultilevel"/>
    <w:tmpl w:val="ED6E1AAA"/>
    <w:lvl w:ilvl="0" w:tplc="571E8A9C">
      <w:start w:val="6"/>
      <w:numFmt w:val="upperRoman"/>
      <w:lvlText w:val="%1."/>
      <w:lvlJc w:val="right"/>
      <w:pPr>
        <w:ind w:left="144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0"/>
  </w:num>
  <w:num w:numId="2">
    <w:abstractNumId w:val="12"/>
  </w:num>
  <w:num w:numId="3">
    <w:abstractNumId w:val="16"/>
  </w:num>
  <w:num w:numId="4">
    <w:abstractNumId w:val="21"/>
  </w:num>
  <w:num w:numId="5">
    <w:abstractNumId w:val="13"/>
  </w:num>
  <w:num w:numId="6">
    <w:abstractNumId w:val="3"/>
  </w:num>
  <w:num w:numId="7">
    <w:abstractNumId w:val="15"/>
  </w:num>
  <w:num w:numId="8">
    <w:abstractNumId w:val="6"/>
  </w:num>
  <w:num w:numId="9">
    <w:abstractNumId w:val="19"/>
  </w:num>
  <w:num w:numId="10">
    <w:abstractNumId w:val="18"/>
  </w:num>
  <w:num w:numId="11">
    <w:abstractNumId w:val="7"/>
  </w:num>
  <w:num w:numId="12">
    <w:abstractNumId w:val="1"/>
  </w:num>
  <w:num w:numId="13">
    <w:abstractNumId w:val="14"/>
  </w:num>
  <w:num w:numId="14">
    <w:abstractNumId w:val="9"/>
  </w:num>
  <w:num w:numId="15">
    <w:abstractNumId w:val="0"/>
  </w:num>
  <w:num w:numId="16">
    <w:abstractNumId w:val="20"/>
  </w:num>
  <w:num w:numId="17">
    <w:abstractNumId w:val="17"/>
  </w:num>
  <w:num w:numId="18">
    <w:abstractNumId w:val="22"/>
  </w:num>
  <w:num w:numId="19">
    <w:abstractNumId w:val="5"/>
  </w:num>
  <w:num w:numId="20">
    <w:abstractNumId w:val="8"/>
  </w:num>
  <w:num w:numId="21">
    <w:abstractNumId w:val="2"/>
  </w:num>
  <w:num w:numId="22">
    <w:abstractNumId w:val="4"/>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C83"/>
    <w:rsid w:val="00051FEB"/>
    <w:rsid w:val="00083BAA"/>
    <w:rsid w:val="000E089C"/>
    <w:rsid w:val="000F31CD"/>
    <w:rsid w:val="001374B7"/>
    <w:rsid w:val="00172DC2"/>
    <w:rsid w:val="001766D6"/>
    <w:rsid w:val="0018426B"/>
    <w:rsid w:val="00201337"/>
    <w:rsid w:val="00260E53"/>
    <w:rsid w:val="003444BE"/>
    <w:rsid w:val="00350430"/>
    <w:rsid w:val="00374274"/>
    <w:rsid w:val="003936EF"/>
    <w:rsid w:val="003E24DF"/>
    <w:rsid w:val="00424EA9"/>
    <w:rsid w:val="00494BA0"/>
    <w:rsid w:val="004A2B0D"/>
    <w:rsid w:val="005269F3"/>
    <w:rsid w:val="005505E2"/>
    <w:rsid w:val="00550A73"/>
    <w:rsid w:val="00557C0B"/>
    <w:rsid w:val="00563742"/>
    <w:rsid w:val="00564809"/>
    <w:rsid w:val="00577D82"/>
    <w:rsid w:val="00597E25"/>
    <w:rsid w:val="005A0347"/>
    <w:rsid w:val="005B01FF"/>
    <w:rsid w:val="005B20A1"/>
    <w:rsid w:val="005C2210"/>
    <w:rsid w:val="005D1829"/>
    <w:rsid w:val="005F4DB0"/>
    <w:rsid w:val="006041A6"/>
    <w:rsid w:val="00615018"/>
    <w:rsid w:val="00620799"/>
    <w:rsid w:val="0062123A"/>
    <w:rsid w:val="00644BCA"/>
    <w:rsid w:val="00646E75"/>
    <w:rsid w:val="00662AC4"/>
    <w:rsid w:val="00675606"/>
    <w:rsid w:val="00694439"/>
    <w:rsid w:val="006F6F10"/>
    <w:rsid w:val="007718EA"/>
    <w:rsid w:val="00783E79"/>
    <w:rsid w:val="007B0D7E"/>
    <w:rsid w:val="007B5AE8"/>
    <w:rsid w:val="007C063E"/>
    <w:rsid w:val="007E2F3E"/>
    <w:rsid w:val="007F430E"/>
    <w:rsid w:val="007F5192"/>
    <w:rsid w:val="007F65CD"/>
    <w:rsid w:val="008760E8"/>
    <w:rsid w:val="008876AF"/>
    <w:rsid w:val="008D2E9F"/>
    <w:rsid w:val="008D2F4C"/>
    <w:rsid w:val="009531BE"/>
    <w:rsid w:val="009736F7"/>
    <w:rsid w:val="00A11A20"/>
    <w:rsid w:val="00A8560F"/>
    <w:rsid w:val="00A96CF8"/>
    <w:rsid w:val="00A96F19"/>
    <w:rsid w:val="00AB4269"/>
    <w:rsid w:val="00AD2E41"/>
    <w:rsid w:val="00AD6C7E"/>
    <w:rsid w:val="00AE3DD5"/>
    <w:rsid w:val="00B07976"/>
    <w:rsid w:val="00B25743"/>
    <w:rsid w:val="00B3099C"/>
    <w:rsid w:val="00B43687"/>
    <w:rsid w:val="00B50294"/>
    <w:rsid w:val="00BD7705"/>
    <w:rsid w:val="00BF1CD1"/>
    <w:rsid w:val="00C4444F"/>
    <w:rsid w:val="00C70786"/>
    <w:rsid w:val="00C8089A"/>
    <w:rsid w:val="00C8222A"/>
    <w:rsid w:val="00CB0F92"/>
    <w:rsid w:val="00CC7742"/>
    <w:rsid w:val="00D45945"/>
    <w:rsid w:val="00D66593"/>
    <w:rsid w:val="00D7180A"/>
    <w:rsid w:val="00DE76F9"/>
    <w:rsid w:val="00E27B46"/>
    <w:rsid w:val="00E44A7B"/>
    <w:rsid w:val="00E55D74"/>
    <w:rsid w:val="00E63D17"/>
    <w:rsid w:val="00E6540C"/>
    <w:rsid w:val="00E7237E"/>
    <w:rsid w:val="00E81E2A"/>
    <w:rsid w:val="00E834B7"/>
    <w:rsid w:val="00EE0952"/>
    <w:rsid w:val="00F23C83"/>
    <w:rsid w:val="00F47E2D"/>
    <w:rsid w:val="00F92CC9"/>
    <w:rsid w:val="00FC05B1"/>
    <w:rsid w:val="00FC261D"/>
    <w:rsid w:val="00FE0F43"/>
    <w:rsid w:val="00FE6936"/>
    <w:rsid w:val="00FF4B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D6AE7E"/>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vi-VN" w:bidi="ar-SA"/>
      </w:rPr>
    </w:rPrDefault>
    <w:pPrDefault/>
  </w:docDefaults>
  <w:latentStyles w:defLockedState="0" w:defUIPriority="99" w:defSemiHidden="0" w:defUnhideWhenUsed="0" w:defQFormat="0" w:count="375">
    <w:lsdException w:name="Normal" w:uiPriority="0" w:qFormat="1"/>
    <w:lsdException w:name="heading 1" w:uiPriority="8"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atentStyles>
  <w:style w:type="paragraph" w:default="1" w:styleId="Normal">
    <w:name w:val="Normal"/>
    <w:qFormat/>
    <w:rsid w:val="00F92CC9"/>
    <w:pPr>
      <w:spacing w:before="40" w:after="160" w:line="288" w:lineRule="auto"/>
    </w:pPr>
    <w:rPr>
      <w:rFonts w:ascii="Segoe UI" w:eastAsiaTheme="minorHAnsi" w:hAnsi="Segoe UI"/>
      <w:color w:val="595959" w:themeColor="text1" w:themeTint="A6"/>
      <w:kern w:val="20"/>
      <w:sz w:val="20"/>
      <w:szCs w:val="20"/>
    </w:rPr>
  </w:style>
  <w:style w:type="paragraph" w:styleId="Heading1">
    <w:name w:val="heading 1"/>
    <w:basedOn w:val="Normal"/>
    <w:next w:val="Normal"/>
    <w:link w:val="Heading1Char"/>
    <w:uiPriority w:val="8"/>
    <w:unhideWhenUsed/>
    <w:qFormat/>
    <w:rsid w:val="00F92CC9"/>
    <w:pPr>
      <w:spacing w:before="0" w:after="360" w:line="240" w:lineRule="auto"/>
      <w:contextualSpacing/>
      <w:outlineLvl w:val="0"/>
    </w:pPr>
    <w:rPr>
      <w:rFonts w:eastAsiaTheme="majorEastAsia" w:cstheme="majorBidi"/>
      <w:caps/>
      <w:color w:val="729928" w:themeColor="accent1" w:themeShade="BF"/>
    </w:rPr>
  </w:style>
  <w:style w:type="paragraph" w:styleId="Heading2">
    <w:name w:val="heading 2"/>
    <w:basedOn w:val="Normal"/>
    <w:next w:val="Normal"/>
    <w:link w:val="Heading2Char"/>
    <w:uiPriority w:val="9"/>
    <w:unhideWhenUsed/>
    <w:qFormat/>
    <w:rsid w:val="00F92CC9"/>
    <w:pPr>
      <w:keepNext/>
      <w:keepLines/>
      <w:spacing w:after="0"/>
      <w:outlineLvl w:val="1"/>
    </w:pPr>
    <w:rPr>
      <w:rFonts w:eastAsiaTheme="majorEastAsia" w:cstheme="majorBidi"/>
      <w:color w:val="729928"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F92CC9"/>
    <w:rPr>
      <w:rFonts w:ascii="Segoe UI" w:eastAsiaTheme="majorEastAsia" w:hAnsi="Segoe UI" w:cstheme="majorBidi"/>
      <w:caps/>
      <w:color w:val="729928" w:themeColor="accent1" w:themeShade="BF"/>
      <w:kern w:val="20"/>
      <w:sz w:val="20"/>
      <w:szCs w:val="20"/>
    </w:rPr>
  </w:style>
  <w:style w:type="paragraph" w:customStyle="1" w:styleId="Nginhn">
    <w:name w:val="Người nhận"/>
    <w:basedOn w:val="Heading2"/>
    <w:uiPriority w:val="3"/>
    <w:qFormat/>
    <w:rsid w:val="00D45945"/>
    <w:pPr>
      <w:spacing w:before="1200"/>
    </w:pPr>
    <w:rPr>
      <w:color w:val="000000" w:themeColor="text1"/>
    </w:rPr>
  </w:style>
  <w:style w:type="paragraph" w:styleId="Salutation">
    <w:name w:val="Salutation"/>
    <w:basedOn w:val="Normal"/>
    <w:link w:val="SalutationChar"/>
    <w:uiPriority w:val="4"/>
    <w:unhideWhenUsed/>
    <w:qFormat/>
    <w:rsid w:val="003E24DF"/>
    <w:pPr>
      <w:spacing w:before="720"/>
    </w:pPr>
  </w:style>
  <w:style w:type="character" w:customStyle="1" w:styleId="SalutationChar">
    <w:name w:val="Salutation Char"/>
    <w:basedOn w:val="DefaultParagraphFont"/>
    <w:link w:val="Salutation"/>
    <w:uiPriority w:val="4"/>
    <w:rsid w:val="003E24DF"/>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F92CC9"/>
    <w:pPr>
      <w:spacing w:before="480" w:after="960" w:line="240" w:lineRule="auto"/>
    </w:pPr>
  </w:style>
  <w:style w:type="character" w:customStyle="1" w:styleId="ClosingChar">
    <w:name w:val="Closing Char"/>
    <w:basedOn w:val="DefaultParagraphFont"/>
    <w:link w:val="Closing"/>
    <w:uiPriority w:val="6"/>
    <w:rsid w:val="00F92CC9"/>
    <w:rPr>
      <w:rFonts w:ascii="Segoe UI" w:eastAsiaTheme="minorHAnsi" w:hAnsi="Segoe UI"/>
      <w:color w:val="595959" w:themeColor="text1" w:themeTint="A6"/>
      <w:kern w:val="20"/>
      <w:sz w:val="20"/>
      <w:szCs w:val="20"/>
    </w:rPr>
  </w:style>
  <w:style w:type="paragraph" w:styleId="Signature">
    <w:name w:val="Signature"/>
    <w:basedOn w:val="Normal"/>
    <w:link w:val="SignatureChar"/>
    <w:uiPriority w:val="7"/>
    <w:unhideWhenUsed/>
    <w:qFormat/>
    <w:rsid w:val="00F92CC9"/>
    <w:rPr>
      <w:b/>
      <w:bCs/>
    </w:rPr>
  </w:style>
  <w:style w:type="character" w:customStyle="1" w:styleId="SignatureChar">
    <w:name w:val="Signature Char"/>
    <w:basedOn w:val="DefaultParagraphFont"/>
    <w:link w:val="Signature"/>
    <w:uiPriority w:val="7"/>
    <w:rsid w:val="00F92CC9"/>
    <w:rPr>
      <w:rFonts w:ascii="Segoe UI" w:eastAsiaTheme="minorHAnsi" w:hAnsi="Segoe UI"/>
      <w:b/>
      <w:bCs/>
      <w:color w:val="595959" w:themeColor="text1" w:themeTint="A6"/>
      <w:kern w:val="20"/>
      <w:sz w:val="20"/>
      <w:szCs w:val="20"/>
    </w:rPr>
  </w:style>
  <w:style w:type="paragraph" w:styleId="Header">
    <w:name w:val="header"/>
    <w:basedOn w:val="Normal"/>
    <w:link w:val="HeaderChar"/>
    <w:uiPriority w:val="99"/>
    <w:semiHidden/>
    <w:rsid w:val="003E24DF"/>
    <w:pPr>
      <w:spacing w:after="0" w:line="240" w:lineRule="auto"/>
      <w:jc w:val="right"/>
    </w:pPr>
  </w:style>
  <w:style w:type="character" w:customStyle="1" w:styleId="HeaderChar">
    <w:name w:val="Header Char"/>
    <w:basedOn w:val="DefaultParagraphFont"/>
    <w:link w:val="Header"/>
    <w:uiPriority w:val="99"/>
    <w:semiHidden/>
    <w:rsid w:val="00D45945"/>
    <w:rPr>
      <w:rFonts w:eastAsiaTheme="minorHAnsi"/>
      <w:color w:val="595959" w:themeColor="text1" w:themeTint="A6"/>
      <w:kern w:val="20"/>
      <w:sz w:val="20"/>
      <w:szCs w:val="20"/>
    </w:rPr>
  </w:style>
  <w:style w:type="character" w:styleId="Strong">
    <w:name w:val="Strong"/>
    <w:basedOn w:val="DefaultParagraphFont"/>
    <w:uiPriority w:val="1"/>
    <w:semiHidden/>
    <w:qFormat/>
    <w:rsid w:val="003E24DF"/>
    <w:rPr>
      <w:b/>
      <w:bCs/>
    </w:rPr>
  </w:style>
  <w:style w:type="paragraph" w:customStyle="1" w:styleId="Thngtinlinh">
    <w:name w:val="Thông tin liên hệ"/>
    <w:basedOn w:val="Normal"/>
    <w:uiPriority w:val="1"/>
    <w:qFormat/>
    <w:rsid w:val="00F92CC9"/>
    <w:pPr>
      <w:spacing w:before="0" w:after="0"/>
    </w:pPr>
  </w:style>
  <w:style w:type="character" w:customStyle="1" w:styleId="Heading2Char">
    <w:name w:val="Heading 2 Char"/>
    <w:basedOn w:val="DefaultParagraphFont"/>
    <w:link w:val="Heading2"/>
    <w:uiPriority w:val="9"/>
    <w:rsid w:val="00F92CC9"/>
    <w:rPr>
      <w:rFonts w:ascii="Segoe UI" w:eastAsiaTheme="majorEastAsia" w:hAnsi="Segoe UI" w:cstheme="majorBidi"/>
      <w:color w:val="729928"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line="240" w:lineRule="auto"/>
    </w:pPr>
    <w:rPr>
      <w:rFonts w:ascii="Times New Roman" w:eastAsiaTheme="minorEastAsia" w:hAnsi="Times New Roman" w:cs="Times New Roman"/>
      <w:color w:val="auto"/>
      <w:kern w:val="0"/>
      <w:sz w:val="24"/>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F92CC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92CC9"/>
    <w:rPr>
      <w:rFonts w:ascii="Segoe UI" w:eastAsiaTheme="minorHAnsi" w:hAnsi="Segoe UI"/>
      <w:color w:val="595959" w:themeColor="text1" w:themeTint="A6"/>
      <w:kern w:val="20"/>
      <w:sz w:val="20"/>
      <w:szCs w:val="20"/>
    </w:rPr>
  </w:style>
  <w:style w:type="paragraph" w:styleId="Title">
    <w:name w:val="Title"/>
    <w:basedOn w:val="Heading1"/>
    <w:next w:val="Normal"/>
    <w:link w:val="TitleChar"/>
    <w:uiPriority w:val="10"/>
    <w:rsid w:val="00F92CC9"/>
    <w:rPr>
      <w:color w:val="000000" w:themeColor="text1"/>
    </w:rPr>
  </w:style>
  <w:style w:type="character" w:customStyle="1" w:styleId="TitleChar">
    <w:name w:val="Title Char"/>
    <w:basedOn w:val="DefaultParagraphFont"/>
    <w:link w:val="Title"/>
    <w:uiPriority w:val="10"/>
    <w:rsid w:val="00F92CC9"/>
    <w:rPr>
      <w:rFonts w:ascii="Segoe UI" w:eastAsiaTheme="majorEastAsia" w:hAnsi="Segoe UI" w:cstheme="majorBidi"/>
      <w:caps/>
      <w:color w:val="000000" w:themeColor="text1"/>
      <w:kern w:val="20"/>
      <w:sz w:val="20"/>
      <w:szCs w:val="20"/>
    </w:rPr>
  </w:style>
  <w:style w:type="table" w:styleId="TableGrid">
    <w:name w:val="Table Grid"/>
    <w:basedOn w:val="TableNormal"/>
    <w:uiPriority w:val="59"/>
    <w:rsid w:val="00E834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3C83"/>
    <w:pPr>
      <w:spacing w:before="0"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F23C83"/>
    <w:rPr>
      <w:rFonts w:ascii="Segoe UI" w:eastAsiaTheme="minorHAnsi" w:hAnsi="Segoe UI" w:cs="Segoe UI"/>
      <w:color w:val="595959" w:themeColor="text1" w:themeTint="A6"/>
      <w:kern w:val="20"/>
      <w:sz w:val="18"/>
      <w:szCs w:val="18"/>
    </w:rPr>
  </w:style>
  <w:style w:type="paragraph" w:styleId="Subtitle">
    <w:name w:val="Subtitle"/>
    <w:basedOn w:val="Normal"/>
    <w:next w:val="Normal"/>
    <w:link w:val="SubtitleChar"/>
    <w:uiPriority w:val="11"/>
    <w:qFormat/>
    <w:rsid w:val="00F47E2D"/>
    <w:pPr>
      <w:spacing w:before="0" w:after="200"/>
    </w:pPr>
    <w:rPr>
      <w:rFonts w:asciiTheme="majorHAnsi" w:eastAsiaTheme="majorEastAsia" w:hAnsiTheme="majorHAnsi" w:cstheme="majorBidi"/>
      <w:iCs/>
      <w:caps/>
      <w:color w:val="455F51" w:themeColor="text2"/>
      <w:kern w:val="0"/>
      <w:sz w:val="36"/>
      <w:szCs w:val="36"/>
      <w:lang w:eastAsia="en-US"/>
    </w:rPr>
  </w:style>
  <w:style w:type="character" w:customStyle="1" w:styleId="SubtitleChar">
    <w:name w:val="Subtitle Char"/>
    <w:basedOn w:val="DefaultParagraphFont"/>
    <w:link w:val="Subtitle"/>
    <w:uiPriority w:val="11"/>
    <w:rsid w:val="00F47E2D"/>
    <w:rPr>
      <w:rFonts w:asciiTheme="majorHAnsi" w:eastAsiaTheme="majorEastAsia" w:hAnsiTheme="majorHAnsi" w:cstheme="majorBidi"/>
      <w:iCs/>
      <w:caps/>
      <w:color w:val="455F51" w:themeColor="text2"/>
      <w:sz w:val="36"/>
      <w:szCs w:val="36"/>
      <w:lang w:eastAsia="en-US"/>
    </w:rPr>
  </w:style>
  <w:style w:type="paragraph" w:styleId="ListParagraph">
    <w:name w:val="List Paragraph"/>
    <w:basedOn w:val="Normal"/>
    <w:uiPriority w:val="34"/>
    <w:qFormat/>
    <w:rsid w:val="00644BCA"/>
    <w:pPr>
      <w:ind w:left="720"/>
      <w:contextualSpacing/>
    </w:pPr>
  </w:style>
  <w:style w:type="character" w:styleId="Hyperlink">
    <w:name w:val="Hyperlink"/>
    <w:basedOn w:val="DefaultParagraphFont"/>
    <w:uiPriority w:val="99"/>
    <w:unhideWhenUsed/>
    <w:rsid w:val="00BF1CD1"/>
    <w:rPr>
      <w:color w:val="EE7B08" w:themeColor="hyperlink"/>
      <w:u w:val="single"/>
    </w:rPr>
  </w:style>
  <w:style w:type="character" w:styleId="FollowedHyperlink">
    <w:name w:val="FollowedHyperlink"/>
    <w:basedOn w:val="DefaultParagraphFont"/>
    <w:uiPriority w:val="99"/>
    <w:semiHidden/>
    <w:unhideWhenUsed/>
    <w:rsid w:val="00BF1CD1"/>
    <w:rPr>
      <w:color w:val="977B2D" w:themeColor="followedHyperlink"/>
      <w:u w:val="single"/>
    </w:rPr>
  </w:style>
  <w:style w:type="character" w:styleId="UnresolvedMention">
    <w:name w:val="Unresolved Mention"/>
    <w:basedOn w:val="DefaultParagraphFont"/>
    <w:uiPriority w:val="99"/>
    <w:semiHidden/>
    <w:rsid w:val="00BF1C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454824">
      <w:bodyDiv w:val="1"/>
      <w:marLeft w:val="0"/>
      <w:marRight w:val="0"/>
      <w:marTop w:val="0"/>
      <w:marBottom w:val="0"/>
      <w:divBdr>
        <w:top w:val="none" w:sz="0" w:space="0" w:color="auto"/>
        <w:left w:val="none" w:sz="0" w:space="0" w:color="auto"/>
        <w:bottom w:val="none" w:sz="0" w:space="0" w:color="auto"/>
        <w:right w:val="none" w:sz="0" w:space="0" w:color="auto"/>
      </w:divBdr>
    </w:div>
    <w:div w:id="871304168">
      <w:bodyDiv w:val="1"/>
      <w:marLeft w:val="0"/>
      <w:marRight w:val="0"/>
      <w:marTop w:val="0"/>
      <w:marBottom w:val="0"/>
      <w:divBdr>
        <w:top w:val="none" w:sz="0" w:space="0" w:color="auto"/>
        <w:left w:val="none" w:sz="0" w:space="0" w:color="auto"/>
        <w:bottom w:val="none" w:sz="0" w:space="0" w:color="auto"/>
        <w:right w:val="none" w:sz="0" w:space="0" w:color="auto"/>
      </w:divBdr>
    </w:div>
    <w:div w:id="1023633649">
      <w:bodyDiv w:val="1"/>
      <w:marLeft w:val="0"/>
      <w:marRight w:val="0"/>
      <w:marTop w:val="0"/>
      <w:marBottom w:val="0"/>
      <w:divBdr>
        <w:top w:val="none" w:sz="0" w:space="0" w:color="auto"/>
        <w:left w:val="none" w:sz="0" w:space="0" w:color="auto"/>
        <w:bottom w:val="none" w:sz="0" w:space="0" w:color="auto"/>
        <w:right w:val="none" w:sz="0" w:space="0" w:color="auto"/>
      </w:divBdr>
    </w:div>
    <w:div w:id="1257594236">
      <w:bodyDiv w:val="1"/>
      <w:marLeft w:val="0"/>
      <w:marRight w:val="0"/>
      <w:marTop w:val="0"/>
      <w:marBottom w:val="0"/>
      <w:divBdr>
        <w:top w:val="none" w:sz="0" w:space="0" w:color="auto"/>
        <w:left w:val="none" w:sz="0" w:space="0" w:color="auto"/>
        <w:bottom w:val="none" w:sz="0" w:space="0" w:color="auto"/>
        <w:right w:val="none" w:sz="0" w:space="0" w:color="auto"/>
      </w:divBdr>
    </w:div>
    <w:div w:id="1393845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viettelidc.com.vn/" TargetMode="Externa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github.com/vohuythanh/Database_report?fbclid=IwAR2E9s5ffuZNytXsIV4Kv5TXBt1po9qtrFxNI7XcSet7D0sj6OJlb2scqjY" TargetMode="External"/><Relationship Id="rId2" Type="http://schemas.openxmlformats.org/officeDocument/2006/relationships/customXml" Target="../customXml/item2.xml"/><Relationship Id="rId16" Type="http://schemas.openxmlformats.org/officeDocument/2006/relationships/hyperlink" Target="https://www.mysql.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w3schools.com/"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pavietnam.v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AppData\Roaming\Microsoft\Templates\Gi&#7845;y%20vi&#7871;t%20th&#432;%20c&#243;%20logo%20n&#7893;i%20b&#7853;t.dotx" TargetMode="Externa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769F56-719A-4D83-852D-005D12497FBA}">
  <ds:schemaRefs>
    <ds:schemaRef ds:uri="http://schemas.microsoft.com/sharepoint/v3/contenttype/forms"/>
  </ds:schemaRefs>
</ds:datastoreItem>
</file>

<file path=customXml/itemProps2.xml><?xml version="1.0" encoding="utf-8"?>
<ds:datastoreItem xmlns:ds="http://schemas.openxmlformats.org/officeDocument/2006/customXml" ds:itemID="{172A20CA-2FAB-4D68-B6A9-42A0A12257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038FCEC-F6BD-4BDE-8234-7D96AB9E1564}">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7B04CFF5-1D09-4236-BA0A-DF9E02145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Giấy viết thư có logo nổi bật.dotx</Template>
  <TotalTime>0</TotalTime>
  <Pages>7</Pages>
  <Words>898</Words>
  <Characters>5125</Characters>
  <Application>Microsoft Office Word</Application>
  <DocSecurity>0</DocSecurity>
  <Lines>42</Lines>
  <Paragraphs>12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2019-04-03T14:16:00Z</dcterms:created>
  <dcterms:modified xsi:type="dcterms:W3CDTF">2019-05-12T07:44:00Z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